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8C638" w14:textId="77777777" w:rsidR="00F91324" w:rsidRPr="004A6929" w:rsidRDefault="00F91324" w:rsidP="00F91324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kern w:val="0"/>
          <w:sz w:val="52"/>
          <w:szCs w:val="64"/>
        </w:rPr>
      </w:pPr>
      <w:r w:rsidRPr="004A6929">
        <w:rPr>
          <w:rFonts w:ascii="Helvetica Neue" w:hAnsi="Helvetica Neue" w:cs="Helvetica Neue"/>
          <w:b/>
          <w:bCs/>
          <w:color w:val="262626"/>
          <w:kern w:val="0"/>
          <w:sz w:val="52"/>
          <w:szCs w:val="64"/>
        </w:rPr>
        <w:t>1.4.ADB</w:t>
      </w:r>
      <w:r w:rsidRPr="004A6929">
        <w:rPr>
          <w:rFonts w:ascii="Helvetica Neue" w:hAnsi="Helvetica Neue" w:cs="Helvetica Neue"/>
          <w:b/>
          <w:bCs/>
          <w:color w:val="262626"/>
          <w:kern w:val="0"/>
          <w:sz w:val="52"/>
          <w:szCs w:val="64"/>
        </w:rPr>
        <w:t>命令简介</w:t>
      </w:r>
    </w:p>
    <w:p w14:paraId="49A9450A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ADB</w:t>
      </w:r>
    </w:p>
    <w:p w14:paraId="7DCA75DC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全名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Andorid Debug Bridge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。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是一个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Debug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工具。为何称之为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Bridge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呢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? </w:t>
      </w:r>
    </w:p>
    <w:p w14:paraId="5B1861F8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因为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adb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是一个标准的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C/S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结构的工具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,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是要连接开发电脑和调试手机的</w:t>
      </w:r>
    </w:p>
    <w:p w14:paraId="51735A68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</w:p>
    <w:p w14:paraId="51603686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包含如下几个部分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:</w:t>
      </w:r>
    </w:p>
    <w:p w14:paraId="73189E59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  1.Client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端，运行在开发机器中，即你的开发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PC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机。用来发送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adb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命令。</w:t>
      </w:r>
    </w:p>
    <w:p w14:paraId="127FBD36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  2.Daemon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守护进程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,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运行在调试设备中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,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即的调试手机或模拟器。</w:t>
      </w:r>
    </w:p>
    <w:p w14:paraId="498A8447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  3.Server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端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,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作为一个后台进程运行在开发机器中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,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即你的开发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PC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机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.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用来管理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PC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中的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Client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端和手机的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Daemon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之间的通信。</w:t>
      </w:r>
    </w:p>
    <w:p w14:paraId="62017274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kern w:val="0"/>
          <w:sz w:val="40"/>
          <w:szCs w:val="32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三者之间的通信</w:t>
      </w:r>
    </w:p>
    <w:p w14:paraId="6C90C419" w14:textId="77777777" w:rsidR="00F91324" w:rsidRPr="004A6929" w:rsidRDefault="00F91324" w:rsidP="00F91324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  Client&lt;—&gt;Server&lt;—&gt;Daemon</w:t>
      </w:r>
    </w:p>
    <w:p w14:paraId="45C875FF" w14:textId="0668DC01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 w:hint="eastAsia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lastRenderedPageBreak/>
        <w:t>adb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帮助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 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--help</w:t>
      </w:r>
    </w:p>
    <w:p w14:paraId="22A5FFF4" w14:textId="7FCCC0F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 w:hint="eastAsia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启动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adb server 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start-server</w:t>
      </w:r>
    </w:p>
    <w:p w14:paraId="52CBEBD9" w14:textId="6D13C32E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 w:hint="eastAsia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关闭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adb server 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kill-server</w:t>
      </w:r>
    </w:p>
    <w:p w14:paraId="1C32CA02" w14:textId="67EDEF00" w:rsidR="00F91324" w:rsidRPr="004A6929" w:rsidRDefault="00F91324" w:rsidP="004A692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kern w:val="0"/>
          <w:sz w:val="40"/>
          <w:szCs w:val="32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获取设备号</w:t>
      </w:r>
      <w:r w:rsidR="004A6929">
        <w:rPr>
          <w:rFonts w:ascii="Helvetica Neue" w:hAnsi="Helvetica Neue" w:cs="Helvetica Neue" w:hint="eastAsia"/>
          <w:color w:val="262626"/>
          <w:kern w:val="0"/>
          <w:sz w:val="40"/>
          <w:szCs w:val="32"/>
        </w:rPr>
        <w:t xml:space="preserve"> 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adb devices</w:t>
      </w:r>
    </w:p>
    <w:p w14:paraId="637C7F6C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kern w:val="0"/>
          <w:sz w:val="40"/>
          <w:szCs w:val="32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获取系统版本</w:t>
      </w:r>
    </w:p>
    <w:p w14:paraId="3A314420" w14:textId="796442EA" w:rsidR="00F91324" w:rsidRPr="004A6929" w:rsidRDefault="00F91324" w:rsidP="00F91324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adb -s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设备号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shell getprop ro.build.version.release</w:t>
      </w:r>
    </w:p>
    <w:p w14:paraId="0F0F5D10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发送文件到手机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push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电脑端文件路径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/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需要发送的文件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手机端存储的路径</w:t>
      </w:r>
    </w:p>
    <w:p w14:paraId="5B71F5B1" w14:textId="1667F8B5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示例：</w:t>
      </w:r>
    </w:p>
    <w:p w14:paraId="3DEB810F" w14:textId="2DBCE83C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将桌面的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xx.png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发送到手机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sdcard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目录下</w:t>
      </w:r>
    </w:p>
    <w:p w14:paraId="0EC2FCA9" w14:textId="43260D4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adb push </w:t>
      </w:r>
      <w:proofErr w:type="gramStart"/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C:\Users\win\Desktop\xx.png  /</w:t>
      </w:r>
      <w:proofErr w:type="gramEnd"/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sdcard</w:t>
      </w:r>
    </w:p>
    <w:p w14:paraId="69639B8F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kern w:val="0"/>
          <w:sz w:val="40"/>
          <w:szCs w:val="32"/>
        </w:rPr>
      </w:pPr>
    </w:p>
    <w:p w14:paraId="2D53B7AF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从手机拉取文件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pull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手机端的路径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/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拉取文件名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电脑端存储文件路径</w:t>
      </w:r>
    </w:p>
    <w:p w14:paraId="7FBA7C47" w14:textId="25D84193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示例：</w:t>
      </w:r>
    </w:p>
    <w:p w14:paraId="303EA97A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lastRenderedPageBreak/>
        <w:t xml:space="preserve">     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将手机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/sdcard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目录中的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xx.png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文件，发送到电脑桌面</w:t>
      </w:r>
    </w:p>
    <w:p w14:paraId="4F4F029A" w14:textId="2B0DA99E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 w:hint="eastAsia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    adb pull /sdcard/xx.png C:\Users\win\Desktop</w:t>
      </w:r>
    </w:p>
    <w:p w14:paraId="630E2585" w14:textId="7CBE4944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 w:hint="eastAsia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查看手机运行日志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logcat</w:t>
      </w:r>
    </w:p>
    <w:p w14:paraId="26F7BB1E" w14:textId="2B5CF329" w:rsidR="00F91324" w:rsidRPr="004A6929" w:rsidRDefault="00F91324" w:rsidP="004A692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kern w:val="0"/>
          <w:sz w:val="40"/>
          <w:szCs w:val="32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手机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shell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命令行</w:t>
      </w:r>
      <w:r w:rsidR="004A6929">
        <w:rPr>
          <w:rFonts w:ascii="Helvetica Neue" w:hAnsi="Helvetica Neue" w:cs="Helvetica Neue" w:hint="eastAsia"/>
          <w:color w:val="262626"/>
          <w:kern w:val="0"/>
          <w:sz w:val="40"/>
          <w:szCs w:val="32"/>
        </w:rPr>
        <w:t xml:space="preserve">  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adb shell</w:t>
      </w:r>
    </w:p>
    <w:p w14:paraId="08D238C1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kern w:val="0"/>
          <w:sz w:val="40"/>
          <w:szCs w:val="32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获取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app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启动包名和启动名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 xml:space="preserve">(⚠️ 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手机需要先打开对应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app)</w:t>
      </w:r>
    </w:p>
    <w:p w14:paraId="03D80933" w14:textId="77777777" w:rsidR="00F91324" w:rsidRPr="004A6929" w:rsidRDefault="00F91324" w:rsidP="00F91324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  1.Mac/Linux: 'adb shell dumpsys window windows | grep mFocusedApp’</w:t>
      </w:r>
    </w:p>
    <w:p w14:paraId="11E5AF24" w14:textId="77777777" w:rsidR="00F91324" w:rsidRPr="004A6929" w:rsidRDefault="00F91324" w:rsidP="00F91324">
      <w:pPr>
        <w:widowControl/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  2.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在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Windows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终端运行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'adb shell dumpsys window windows | findstr mFocusedApp’</w:t>
      </w:r>
    </w:p>
    <w:p w14:paraId="27E92E95" w14:textId="77777777" w:rsidR="004A6929" w:rsidRDefault="004A6929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kern w:val="0"/>
          <w:sz w:val="40"/>
          <w:szCs w:val="32"/>
        </w:rPr>
      </w:pPr>
    </w:p>
    <w:p w14:paraId="4F55A933" w14:textId="37ACD6EE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 w:hint="eastAsia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安装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app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到手机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install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路径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/xx.apk</w:t>
      </w:r>
    </w:p>
    <w:p w14:paraId="2448E5B1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卸载手机手机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app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uninstall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包名</w:t>
      </w:r>
    </w:p>
    <w:p w14:paraId="1BA07AD0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kern w:val="0"/>
          <w:sz w:val="40"/>
          <w:szCs w:val="32"/>
        </w:rPr>
      </w:pPr>
    </w:p>
    <w:p w14:paraId="76944A49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获取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app</w:t>
      </w:r>
      <w:r w:rsidRPr="004A6929">
        <w:rPr>
          <w:rFonts w:ascii="Helvetica Neue" w:hAnsi="Helvetica Neue" w:cs="Helvetica Neue"/>
          <w:color w:val="262626"/>
          <w:kern w:val="0"/>
          <w:sz w:val="40"/>
          <w:szCs w:val="32"/>
        </w:rPr>
        <w:t>启动时间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adb shell am start -W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包名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/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启动名</w:t>
      </w:r>
    </w:p>
    <w:p w14:paraId="31F2D2B9" w14:textId="77777777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示例：</w:t>
      </w:r>
    </w:p>
    <w:p w14:paraId="4B8AD4F4" w14:textId="2A04617E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lastRenderedPageBreak/>
        <w:t>adb</w:t>
      </w:r>
      <w:r w:rsidR="00215FD2">
        <w:rPr>
          <w:rFonts w:ascii="Consolas" w:hAnsi="Consolas" w:cs="Consolas" w:hint="eastAsia"/>
          <w:color w:val="262626"/>
          <w:kern w:val="0"/>
          <w:sz w:val="32"/>
          <w:szCs w:val="27"/>
        </w:rPr>
        <w:t xml:space="preserve"> 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shell am start -W </w:t>
      </w:r>
      <w:proofErr w:type="gramStart"/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com.yly.drawpic</w:t>
      </w:r>
      <w:proofErr w:type="gramEnd"/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/.MainActivity</w:t>
      </w:r>
    </w:p>
    <w:p w14:paraId="28187500" w14:textId="5DE3B1D5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解释：</w:t>
      </w:r>
    </w:p>
    <w:p w14:paraId="4D4D4B1B" w14:textId="032A11C6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TotalTime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：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app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自身启动时间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 xml:space="preserve"> </w:t>
      </w:r>
    </w:p>
    <w:p w14:paraId="294716F0" w14:textId="7FF880CA" w:rsidR="00F91324" w:rsidRPr="004A6929" w:rsidRDefault="00F91324" w:rsidP="00F913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262626"/>
          <w:kern w:val="0"/>
          <w:sz w:val="32"/>
          <w:szCs w:val="27"/>
        </w:rPr>
      </w:pP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WaitTime</w:t>
      </w:r>
      <w:r w:rsidRPr="004A6929">
        <w:rPr>
          <w:rFonts w:ascii="Consolas" w:hAnsi="Consolas" w:cs="Consolas"/>
          <w:color w:val="262626"/>
          <w:kern w:val="0"/>
          <w:sz w:val="32"/>
          <w:szCs w:val="27"/>
        </w:rPr>
        <w:t>：系统启动应用时间</w:t>
      </w:r>
      <w:bookmarkStart w:id="0" w:name="_GoBack"/>
      <w:bookmarkEnd w:id="0"/>
    </w:p>
    <w:p w14:paraId="06432F39" w14:textId="54998C7B" w:rsidR="00F91324" w:rsidRPr="00A6703C" w:rsidRDefault="00F91324" w:rsidP="00F91324">
      <w:pPr>
        <w:rPr>
          <w:rFonts w:hint="eastAsia"/>
          <w:sz w:val="36"/>
        </w:rPr>
      </w:pPr>
      <w:r w:rsidRPr="00A6703C">
        <w:rPr>
          <w:rFonts w:ascii="Helvetica Neue" w:hAnsi="Helvetica Neue" w:cs="Helvetica Neue"/>
          <w:noProof/>
          <w:color w:val="262626"/>
          <w:kern w:val="0"/>
          <w:sz w:val="44"/>
          <w:szCs w:val="32"/>
        </w:rPr>
        <w:drawing>
          <wp:inline distT="0" distB="0" distL="0" distR="0" wp14:anchorId="4D185ECA" wp14:editId="3AF95914">
            <wp:extent cx="6212533" cy="1280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933" cy="138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4DBC" w14:textId="77777777" w:rsidR="00E7508D" w:rsidRPr="00A6703C" w:rsidRDefault="00E7508D" w:rsidP="00E7508D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手机驱动对象</w:t>
      </w:r>
    </w:p>
    <w:p w14:paraId="2DEE0FB2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驱动对象会帮助我们完成手机和脚本之间交互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.</w:t>
      </w:r>
    </w:p>
    <w:p w14:paraId="20DCF6CF" w14:textId="77777777" w:rsidR="00E7508D" w:rsidRPr="00A6703C" w:rsidRDefault="00E7508D" w:rsidP="00E7508D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导入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driver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对象</w:t>
      </w:r>
    </w:p>
    <w:p w14:paraId="57F5203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from appium import webdriver</w:t>
      </w:r>
    </w:p>
    <w:p w14:paraId="71E0CC18" w14:textId="77777777" w:rsidR="00E7508D" w:rsidRPr="00A6703C" w:rsidRDefault="00E7508D" w:rsidP="00E7508D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声明手机驱动对象</w:t>
      </w:r>
    </w:p>
    <w:p w14:paraId="58029BD2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只有声明驱动对象我们才可以让手机完成脚本的操作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,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声明的方法如下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77209EB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397644C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driver = webdriver.Remote('http://127.0.0.1:4723/wd/hub', desired_caps)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声明对象后会直接启动参数中的应用</w:t>
      </w:r>
    </w:p>
    <w:p w14:paraId="093A3070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1860E280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desired_caps: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？？？</w:t>
      </w:r>
    </w:p>
    <w:p w14:paraId="57DE099D" w14:textId="77777777" w:rsidR="00E7508D" w:rsidRPr="00A6703C" w:rsidRDefault="00E7508D" w:rsidP="00E7508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手机启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动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参数</w:t>
      </w:r>
    </w:p>
    <w:p w14:paraId="7C239FF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lastRenderedPageBreak/>
        <w:t>desired_caps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：负责启动服务端时的参数设置，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appium server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与手机端建立会话关系时，根据这些参数服务端可以做出相应的处理</w:t>
      </w:r>
    </w:p>
    <w:p w14:paraId="7DBC3E4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desired_caps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常用参数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39AD7C7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platformName     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平台的名称：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iOS, Android, or FirefoxOS</w:t>
      </w:r>
    </w:p>
    <w:p w14:paraId="4F8C98E7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platformVersion  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设备系统版本号</w:t>
      </w:r>
    </w:p>
    <w:p w14:paraId="5FD2AE2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deviceName       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设备号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IOS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instruments -s devices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，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Android: adb devices</w:t>
      </w:r>
    </w:p>
    <w:p w14:paraId="307119D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app              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安装文件路径：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/abs/path/to/my.apk or http://myapp.com/app</w:t>
      </w:r>
    </w:p>
    <w:p w14:paraId="7DFA167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appActivity      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启动的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Activity</w:t>
      </w:r>
    </w:p>
    <w:p w14:paraId="7E3DA62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appPackage       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启动的包</w:t>
      </w:r>
    </w:p>
    <w:p w14:paraId="1E1B2F6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unicodeKeyboard      unicode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设置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允许中文输入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14:paraId="13F6868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resetKeyboard    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键盘设置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允许中文输入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14:paraId="739358B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server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启动参数</w:t>
      </w:r>
    </w:p>
    <w:p w14:paraId="76BF010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desired_caps = {}</w:t>
      </w:r>
    </w:p>
    <w:p w14:paraId="18974B5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desired_caps['platformName'] = 'Android' </w:t>
      </w:r>
    </w:p>
    <w:p w14:paraId="7F318AA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desired_caps['platformVersion'] = '5.1'</w:t>
      </w:r>
    </w:p>
    <w:p w14:paraId="2AA0871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desired_caps['deviceName'] = '192.168.56.101:5555'</w:t>
      </w:r>
    </w:p>
    <w:p w14:paraId="6B6BBBE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desired_caps['appPackage'] = 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.settings'</w:t>
      </w:r>
    </w:p>
    <w:p w14:paraId="1F143D0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desired_caps['appActivity']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'.Settings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</w:t>
      </w:r>
    </w:p>
    <w:p w14:paraId="6675DA5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desired_caps['unicodeKeyboard'] = True</w:t>
      </w:r>
    </w:p>
    <w:p w14:paraId="5245CFD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desired_caps['resetKeyboard'] = True</w:t>
      </w:r>
    </w:p>
    <w:p w14:paraId="5B43203A" w14:textId="77777777" w:rsidR="00E7508D" w:rsidRPr="00A6703C" w:rsidRDefault="00E7508D" w:rsidP="00E7508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脚本内启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动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其他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app</w:t>
      </w:r>
    </w:p>
    <w:p w14:paraId="393848F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driver.start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_activity(appPackage,appActivity)</w:t>
      </w:r>
    </w:p>
    <w:p w14:paraId="3F53AA75" w14:textId="77777777" w:rsidR="00E7508D" w:rsidRPr="00A6703C" w:rsidRDefault="00E7508D" w:rsidP="00E7508D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关闭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app</w:t>
      </w:r>
    </w:p>
    <w:p w14:paraId="07BF20F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driver.close_app()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关闭当前操作的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app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，不会关闭驱动对象</w:t>
      </w:r>
    </w:p>
    <w:p w14:paraId="4A60BB76" w14:textId="77777777" w:rsidR="00E7508D" w:rsidRPr="00A6703C" w:rsidRDefault="00E7508D" w:rsidP="00E7508D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关闭驱动对象</w:t>
      </w:r>
    </w:p>
    <w:p w14:paraId="7C0470E2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driver.quit()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关闭驱动对象，同时关闭所有关联的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app</w:t>
      </w:r>
    </w:p>
    <w:p w14:paraId="516B9832" w14:textId="77777777" w:rsidR="00E7508D" w:rsidRPr="00A6703C" w:rsidRDefault="00E7508D" w:rsidP="00E7508D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实例代码</w:t>
      </w:r>
    </w:p>
    <w:p w14:paraId="27BA870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from appium import webdriver</w:t>
      </w:r>
    </w:p>
    <w:p w14:paraId="39DA578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085DB7C8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import time</w:t>
      </w:r>
    </w:p>
    <w:p w14:paraId="0E603B4B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1CCF523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# server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启动参数</w:t>
      </w:r>
    </w:p>
    <w:p w14:paraId="5892A528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 = {}</w:t>
      </w:r>
    </w:p>
    <w:p w14:paraId="0CD6D5D0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设备信息</w:t>
      </w:r>
    </w:p>
    <w:p w14:paraId="28D53DB8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desired_caps['platformName'] = 'Android'</w:t>
      </w:r>
    </w:p>
    <w:p w14:paraId="17AD755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desired_caps['platformVersion'] = '5.1'</w:t>
      </w:r>
    </w:p>
    <w:p w14:paraId="747A641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desired_caps['deviceName'] = '192.168.56.101:5555'</w:t>
      </w:r>
    </w:p>
    <w:p w14:paraId="165F958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# app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信息</w:t>
      </w:r>
    </w:p>
    <w:p w14:paraId="6BF7887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desired_caps['appPackage'] = 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.settings'</w:t>
      </w:r>
    </w:p>
    <w:p w14:paraId="123C5C0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desired_caps['appActivity']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'.Settings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'</w:t>
      </w:r>
    </w:p>
    <w:p w14:paraId="30A38E5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0D97E3D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driver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webdriver.Remote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('http://localhost:4723/wd/hub', desired_caps)</w:t>
      </w:r>
    </w:p>
    <w:p w14:paraId="170B7E5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2EFB09BB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time.sleep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(5)</w:t>
      </w:r>
    </w:p>
    <w:p w14:paraId="6FB105E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753C46E2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</w:rPr>
      </w:pP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driver.quit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()</w:t>
      </w:r>
    </w:p>
    <w:p w14:paraId="24782F89" w14:textId="77777777" w:rsidR="00E7508D" w:rsidRPr="00A6703C" w:rsidRDefault="00E7508D" w:rsidP="00F91324">
      <w:pPr>
        <w:rPr>
          <w:sz w:val="36"/>
        </w:rPr>
      </w:pPr>
    </w:p>
    <w:p w14:paraId="31C44FBF" w14:textId="77777777" w:rsidR="00E7508D" w:rsidRPr="00A6703C" w:rsidRDefault="00E7508D" w:rsidP="00F91324">
      <w:pPr>
        <w:rPr>
          <w:sz w:val="36"/>
        </w:rPr>
      </w:pPr>
    </w:p>
    <w:p w14:paraId="533415F9" w14:textId="77777777" w:rsidR="00E7508D" w:rsidRPr="00A6703C" w:rsidRDefault="00E7508D" w:rsidP="00E7508D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72"/>
          <w:szCs w:val="48"/>
        </w:rPr>
      </w:pPr>
      <w:r w:rsidRPr="00A6703C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72"/>
          <w:szCs w:val="48"/>
        </w:rPr>
        <w:t>3.1.App</w:t>
      </w:r>
      <w:r w:rsidRPr="00A6703C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72"/>
          <w:szCs w:val="48"/>
        </w:rPr>
        <w:t>基</w:t>
      </w:r>
      <w:r w:rsidRPr="00A6703C">
        <w:rPr>
          <w:rFonts w:ascii="SimSun" w:eastAsia="SimSun" w:hAnsi="SimSun" w:cs="SimSun"/>
          <w:b/>
          <w:bCs/>
          <w:color w:val="333333"/>
          <w:spacing w:val="3"/>
          <w:kern w:val="36"/>
          <w:sz w:val="72"/>
          <w:szCs w:val="48"/>
        </w:rPr>
        <w:t>础</w:t>
      </w:r>
      <w:r w:rsidRPr="00A6703C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72"/>
          <w:szCs w:val="48"/>
        </w:rPr>
        <w:t>操作</w:t>
      </w:r>
      <w:r w:rsidRPr="00A6703C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72"/>
          <w:szCs w:val="48"/>
        </w:rPr>
        <w:t>API</w:t>
      </w:r>
    </w:p>
    <w:p w14:paraId="103BC528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完成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app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自动化需要一些基础条件的支持，本节将讲解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APP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初始化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API.</w:t>
      </w:r>
    </w:p>
    <w:p w14:paraId="60073EE2" w14:textId="77777777" w:rsidR="00E7508D" w:rsidRPr="00A6703C" w:rsidRDefault="00E7508D" w:rsidP="00E7508D">
      <w:pPr>
        <w:widowControl/>
        <w:shd w:val="clear" w:color="auto" w:fill="FFFFFF"/>
        <w:spacing w:after="204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3.1.1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前置代码</w:t>
      </w:r>
    </w:p>
    <w:p w14:paraId="11045C8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# server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启动参数</w:t>
      </w:r>
    </w:p>
    <w:p w14:paraId="6F5DE37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7FEBDF7C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 = {}</w:t>
      </w:r>
    </w:p>
    <w:p w14:paraId="16E98C1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desired_caps['platformName'] = 'Android' </w:t>
      </w:r>
    </w:p>
    <w:p w14:paraId="18B0F5F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desired_caps['platformVersion'] = '5.1'</w:t>
      </w:r>
    </w:p>
    <w:p w14:paraId="57D834B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desired_caps['deviceName'] = '192.168.56.101:5555'</w:t>
      </w:r>
    </w:p>
    <w:p w14:paraId="1C6ADDE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desired_caps['appPackage'] = 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.settings'</w:t>
      </w:r>
    </w:p>
    <w:p w14:paraId="4ACF615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desired_caps['appActivity']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'.Settings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'</w:t>
      </w:r>
    </w:p>
    <w:p w14:paraId="10D768C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desired_caps['unicodeKeyboard'] = True</w:t>
      </w:r>
    </w:p>
    <w:p w14:paraId="32DB9062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desired_caps['resetKeyboard'] = True</w:t>
      </w:r>
    </w:p>
    <w:p w14:paraId="2C3EBD4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7DEFC658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声明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对象</w:t>
      </w:r>
    </w:p>
    <w:p w14:paraId="72992CB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driver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webdriver.Remote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('http://127.0.0.1:4723/wd/hub', desired_caps)</w:t>
      </w:r>
    </w:p>
    <w:p w14:paraId="7954F6A4" w14:textId="77777777" w:rsidR="00E7508D" w:rsidRPr="00A6703C" w:rsidRDefault="00E7508D" w:rsidP="00E7508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3.1.2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安装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APK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到手机</w:t>
      </w:r>
    </w:p>
    <w:p w14:paraId="4B86D828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driver.install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_app(app_path) </w:t>
      </w:r>
    </w:p>
    <w:p w14:paraId="0F1F43A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参数：</w:t>
      </w:r>
    </w:p>
    <w:p w14:paraId="3D72742B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6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app_path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：脚本机器中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APK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文件路径</w:t>
      </w:r>
    </w:p>
    <w:p w14:paraId="6ADF790C" w14:textId="77777777" w:rsidR="00E7508D" w:rsidRPr="00A6703C" w:rsidRDefault="00E7508D" w:rsidP="00E7508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3.1.3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手机中移除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APP</w:t>
      </w:r>
    </w:p>
    <w:p w14:paraId="1A33C2F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driver.remove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_app(app_id) </w:t>
      </w:r>
    </w:p>
    <w:p w14:paraId="4ECC20A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080E729B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app_id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：需要卸载的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app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包名</w:t>
      </w:r>
    </w:p>
    <w:p w14:paraId="2D4F4B0C" w14:textId="77777777" w:rsidR="00E7508D" w:rsidRPr="00A6703C" w:rsidRDefault="00E7508D" w:rsidP="00E7508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lastRenderedPageBreak/>
        <w:t>3.1.4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判断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APP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是否已安装</w:t>
      </w:r>
    </w:p>
    <w:p w14:paraId="55FEE1A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driver.is_app_installed(bundle_id) </w:t>
      </w:r>
    </w:p>
    <w:p w14:paraId="2E248D47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4B4CB80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bundle_id: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可以传入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app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包名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,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返回结果为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True(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已安装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 / False(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未安装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</w:t>
      </w:r>
    </w:p>
    <w:p w14:paraId="593DD411" w14:textId="77777777" w:rsidR="00E7508D" w:rsidRPr="00A6703C" w:rsidRDefault="00E7508D" w:rsidP="00E7508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3.1.5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发送文件到手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机</w:t>
      </w:r>
    </w:p>
    <w:p w14:paraId="33FD67F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import base64</w:t>
      </w:r>
    </w:p>
    <w:p w14:paraId="1B8B509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data = str(base64.b64encode(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data.encode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('utf-8')),'utf-8')</w:t>
      </w:r>
    </w:p>
    <w:p w14:paraId="4AA092F7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driver.push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_file(path,data)</w:t>
      </w:r>
    </w:p>
    <w:p w14:paraId="0D32F83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7768C0F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path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：手机设备上的路径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例如：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/sdcard/a.txt)</w:t>
      </w:r>
    </w:p>
    <w:p w14:paraId="08C0FC3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data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：文件内数据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,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要求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base64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编码</w:t>
      </w:r>
    </w:p>
    <w:p w14:paraId="6E995E8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Python3.x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中字符都为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unicode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编码，而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b64encode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函数的参数为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byte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类型，需要先转码；</w:t>
      </w:r>
    </w:p>
    <w:p w14:paraId="0CCCBEA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生成的数据为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byte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类型，需要将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byte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转换回去。</w:t>
      </w:r>
    </w:p>
    <w:p w14:paraId="25BBFE71" w14:textId="77777777" w:rsidR="00E7508D" w:rsidRPr="00A6703C" w:rsidRDefault="00E7508D" w:rsidP="00E7508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3.1.6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从手机中拉取文件</w:t>
      </w:r>
    </w:p>
    <w:p w14:paraId="381CF7B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import base64</w:t>
      </w:r>
    </w:p>
    <w:p w14:paraId="4A58DA7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data = driver.pull_file(path)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返回数据为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base64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编码</w:t>
      </w:r>
    </w:p>
    <w:p w14:paraId="4DC1C1A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print(str(base64.b64decode(data),'utf-8')) # base64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解码</w:t>
      </w:r>
    </w:p>
    <w:p w14:paraId="1D2FD767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4F673DD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path: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手机设备上的路径</w:t>
      </w:r>
    </w:p>
    <w:p w14:paraId="46BB6BFE" w14:textId="77777777" w:rsidR="00E7508D" w:rsidRPr="00A6703C" w:rsidRDefault="00E7508D" w:rsidP="00E7508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3.1.7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获取当前屏幕内元素结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构</w:t>
      </w:r>
    </w:p>
    <w:p w14:paraId="1F2ACCC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driver.page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_source  </w:t>
      </w:r>
    </w:p>
    <w:p w14:paraId="47FF08D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作用：返回当前页面的文档结构，判断特定的元素是否存在</w:t>
      </w:r>
    </w:p>
    <w:p w14:paraId="1E04224A" w14:textId="77777777" w:rsidR="00F91324" w:rsidRPr="00A6703C" w:rsidRDefault="00F91324" w:rsidP="00F91324">
      <w:pPr>
        <w:rPr>
          <w:sz w:val="36"/>
        </w:rPr>
      </w:pPr>
    </w:p>
    <w:p w14:paraId="78166374" w14:textId="40391CC8" w:rsidR="00E7508D" w:rsidRPr="00A6703C" w:rsidRDefault="00E7508D" w:rsidP="00A6703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52"/>
          <w:szCs w:val="64"/>
        </w:rPr>
      </w:pPr>
      <w:r w:rsidRPr="00A6703C">
        <w:rPr>
          <w:rFonts w:ascii="Helvetica Neue" w:hAnsi="Helvetica Neue" w:cs="Helvetica Neue"/>
          <w:b/>
          <w:bCs/>
          <w:color w:val="262626"/>
          <w:kern w:val="0"/>
          <w:sz w:val="52"/>
          <w:szCs w:val="64"/>
        </w:rPr>
        <w:t>3.2.</w:t>
      </w:r>
      <w:r w:rsidRPr="00A6703C">
        <w:rPr>
          <w:rFonts w:ascii="Helvetica Neue" w:hAnsi="Helvetica Neue" w:cs="Helvetica Neue"/>
          <w:b/>
          <w:bCs/>
          <w:color w:val="262626"/>
          <w:kern w:val="0"/>
          <w:sz w:val="52"/>
          <w:szCs w:val="64"/>
        </w:rPr>
        <w:t>手机控件查看工具</w:t>
      </w:r>
      <w:r w:rsidRPr="00A6703C">
        <w:rPr>
          <w:rFonts w:ascii="Helvetica Neue" w:hAnsi="Helvetica Neue" w:cs="Helvetica Neue"/>
          <w:b/>
          <w:bCs/>
          <w:color w:val="262626"/>
          <w:kern w:val="0"/>
          <w:sz w:val="52"/>
          <w:szCs w:val="64"/>
        </w:rPr>
        <w:t>uiautomatorviewer</w:t>
      </w:r>
      <w:r w:rsidR="00A6703C">
        <w:rPr>
          <w:rFonts w:ascii="Helvetica Neue" w:hAnsi="Helvetica Neue" w:cs="Helvetica Neue" w:hint="eastAsia"/>
          <w:b/>
          <w:bCs/>
          <w:color w:val="262626"/>
          <w:kern w:val="0"/>
          <w:sz w:val="52"/>
          <w:szCs w:val="64"/>
        </w:rPr>
        <w:t>：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用来扫描和分析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Android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应用程序的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UI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控件的工具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.</w:t>
      </w:r>
    </w:p>
    <w:p w14:paraId="0DF23F45" w14:textId="77777777" w:rsidR="00E7508D" w:rsidRPr="00A6703C" w:rsidRDefault="00E7508D" w:rsidP="00E7508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4"/>
          <w:szCs w:val="32"/>
        </w:rPr>
      </w:pPr>
    </w:p>
    <w:p w14:paraId="217203B9" w14:textId="77777777" w:rsidR="00E7508D" w:rsidRPr="00A6703C" w:rsidRDefault="00E7508D" w:rsidP="00E7508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4"/>
          <w:szCs w:val="32"/>
        </w:rPr>
      </w:pPr>
      <w:r w:rsidRPr="00A6703C">
        <w:rPr>
          <w:rFonts w:ascii="Helvetica Neue" w:hAnsi="Helvetica Neue" w:cs="Helvetica Neue"/>
          <w:color w:val="262626"/>
          <w:kern w:val="0"/>
          <w:sz w:val="44"/>
          <w:szCs w:val="32"/>
        </w:rPr>
        <w:t>如何使用</w:t>
      </w:r>
    </w:p>
    <w:p w14:paraId="2E0598E4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进入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SDK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目录下的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tools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目录，打开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uiautomatorviewer</w:t>
      </w:r>
    </w:p>
    <w:p w14:paraId="27C71DA6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</w:p>
    <w:p w14:paraId="1CC93356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电脑连接真机或打开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android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模拟器</w:t>
      </w:r>
    </w:p>
    <w:p w14:paraId="6DC32F66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</w:p>
    <w:p w14:paraId="73FE4EFE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启动待测试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app</w:t>
      </w:r>
    </w:p>
    <w:p w14:paraId="7E2958AF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</w:p>
    <w:p w14:paraId="133C3FDE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点击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uiautomatorviewer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的左上角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Device Screenshot,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会生成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app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当前页面的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UI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控件截图</w:t>
      </w:r>
    </w:p>
    <w:p w14:paraId="096AD8BB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4"/>
          <w:szCs w:val="32"/>
        </w:rPr>
      </w:pPr>
      <w:r w:rsidRPr="00A6703C">
        <w:rPr>
          <w:rFonts w:ascii="Helvetica Neue" w:hAnsi="Helvetica Neue" w:cs="Helvetica Neue"/>
          <w:noProof/>
          <w:color w:val="262626"/>
          <w:kern w:val="0"/>
          <w:sz w:val="44"/>
          <w:szCs w:val="32"/>
        </w:rPr>
        <w:lastRenderedPageBreak/>
        <w:drawing>
          <wp:inline distT="0" distB="0" distL="0" distR="0" wp14:anchorId="658B38C8" wp14:editId="290E3FED">
            <wp:extent cx="5829761" cy="4318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814" cy="43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306F" w14:textId="77777777" w:rsidR="00E7508D" w:rsidRPr="00A6703C" w:rsidRDefault="00E7508D" w:rsidP="00E7508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5.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选择截图上需要查看的控件，即可浏览该控件的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id,class,text,</w:t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>坐标等信息</w:t>
      </w:r>
    </w:p>
    <w:p w14:paraId="7293FC7F" w14:textId="77777777" w:rsidR="00E7508D" w:rsidRPr="00A6703C" w:rsidRDefault="00E7508D" w:rsidP="00E7508D">
      <w:pPr>
        <w:rPr>
          <w:sz w:val="36"/>
        </w:rPr>
      </w:pPr>
      <w:r w:rsidRPr="00A6703C">
        <w:rPr>
          <w:rFonts w:ascii="Helvetica Neue" w:hAnsi="Helvetica Neue" w:cs="Helvetica Neue"/>
          <w:noProof/>
          <w:color w:val="262626"/>
          <w:kern w:val="0"/>
          <w:sz w:val="44"/>
          <w:szCs w:val="32"/>
        </w:rPr>
        <w:lastRenderedPageBreak/>
        <w:drawing>
          <wp:inline distT="0" distB="0" distL="0" distR="0" wp14:anchorId="22B736D3" wp14:editId="69BEFA51">
            <wp:extent cx="6145200" cy="325481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32" cy="32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7CBD" w14:textId="77777777" w:rsidR="00E7508D" w:rsidRPr="00A6703C" w:rsidRDefault="00E7508D" w:rsidP="00E7508D">
      <w:pPr>
        <w:rPr>
          <w:sz w:val="36"/>
        </w:rPr>
      </w:pPr>
    </w:p>
    <w:p w14:paraId="6EA02803" w14:textId="77777777" w:rsidR="00E7508D" w:rsidRPr="00A6703C" w:rsidRDefault="00E7508D" w:rsidP="00E7508D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72"/>
          <w:szCs w:val="48"/>
        </w:rPr>
      </w:pPr>
      <w:r w:rsidRPr="00A6703C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72"/>
          <w:szCs w:val="48"/>
        </w:rPr>
        <w:t>3.3.APP</w:t>
      </w:r>
      <w:r w:rsidRPr="00A6703C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72"/>
          <w:szCs w:val="48"/>
        </w:rPr>
        <w:t>元素定位操作</w:t>
      </w:r>
    </w:p>
    <w:p w14:paraId="112BF4A0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手工测试主要通过可见按钮操作，而自动化是通过元素进行交互操作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14:paraId="5E54699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⚠️⚠️⚠️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元素的基本定位基于当前屏幕范围内展示的可见元素。</w:t>
      </w:r>
    </w:p>
    <w:p w14:paraId="6763293B" w14:textId="77777777" w:rsidR="00E7508D" w:rsidRPr="00A6703C" w:rsidRDefault="00E7508D" w:rsidP="00E7508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3.3.1Appium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常用元素定位方式</w:t>
      </w:r>
    </w:p>
    <w:tbl>
      <w:tblPr>
        <w:tblW w:w="7736" w:type="dxa"/>
        <w:tblInd w:w="2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4677"/>
      </w:tblGrid>
      <w:tr w:rsidR="007325D8" w:rsidRPr="00A6703C" w14:paraId="494D1981" w14:textId="77777777" w:rsidTr="007325D8">
        <w:trPr>
          <w:trHeight w:val="715"/>
          <w:tblHeader/>
        </w:trPr>
        <w:tc>
          <w:tcPr>
            <w:tcW w:w="3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1ADCC" w14:textId="77777777" w:rsidR="007325D8" w:rsidRPr="00A6703C" w:rsidRDefault="007325D8" w:rsidP="00E7508D">
            <w:pPr>
              <w:widowControl/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kern w:val="0"/>
                <w:sz w:val="36"/>
              </w:rPr>
            </w:pPr>
            <w:r w:rsidRPr="00A6703C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kern w:val="0"/>
                <w:sz w:val="36"/>
              </w:rPr>
              <w:t>name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5647F" w14:textId="77777777" w:rsidR="007325D8" w:rsidRPr="00A6703C" w:rsidRDefault="007325D8" w:rsidP="00E7508D">
            <w:pPr>
              <w:widowControl/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kern w:val="0"/>
                <w:sz w:val="36"/>
              </w:rPr>
            </w:pPr>
            <w:r w:rsidRPr="00A6703C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  <w:kern w:val="0"/>
                <w:sz w:val="36"/>
              </w:rPr>
              <w:t>value</w:t>
            </w:r>
          </w:p>
        </w:tc>
      </w:tr>
      <w:tr w:rsidR="007325D8" w:rsidRPr="00A6703C" w14:paraId="5E954594" w14:textId="77777777" w:rsidTr="007325D8">
        <w:trPr>
          <w:trHeight w:val="568"/>
        </w:trPr>
        <w:tc>
          <w:tcPr>
            <w:tcW w:w="3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3AA3" w14:textId="77777777" w:rsidR="007325D8" w:rsidRPr="00A6703C" w:rsidRDefault="007325D8" w:rsidP="00E7508D">
            <w:pPr>
              <w:widowControl/>
              <w:spacing w:after="204"/>
              <w:jc w:val="left"/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</w:pPr>
            <w:r w:rsidRPr="00A6703C"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  <w:t>id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E51B6" w14:textId="77777777" w:rsidR="007325D8" w:rsidRPr="00A6703C" w:rsidRDefault="007325D8" w:rsidP="00E7508D">
            <w:pPr>
              <w:widowControl/>
              <w:spacing w:after="204"/>
              <w:jc w:val="left"/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</w:pPr>
            <w:r w:rsidRPr="00A6703C"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  <w:t>id</w:t>
            </w:r>
            <w:r w:rsidRPr="00A6703C">
              <w:rPr>
                <w:rFonts w:ascii="MS Mincho" w:eastAsia="MS Mincho" w:hAnsi="MS Mincho" w:cs="MS Mincho"/>
                <w:color w:val="333333"/>
                <w:spacing w:val="3"/>
                <w:kern w:val="0"/>
                <w:sz w:val="36"/>
              </w:rPr>
              <w:t>属性</w:t>
            </w:r>
            <w:r w:rsidRPr="00A6703C">
              <w:rPr>
                <w:rFonts w:ascii="SimSun" w:eastAsia="SimSun" w:hAnsi="SimSun" w:cs="SimSun"/>
                <w:color w:val="333333"/>
                <w:spacing w:val="3"/>
                <w:kern w:val="0"/>
                <w:sz w:val="36"/>
              </w:rPr>
              <w:t>值</w:t>
            </w:r>
          </w:p>
        </w:tc>
      </w:tr>
      <w:tr w:rsidR="007325D8" w:rsidRPr="00A6703C" w14:paraId="0D298B7B" w14:textId="77777777" w:rsidTr="007325D8">
        <w:trPr>
          <w:trHeight w:val="553"/>
        </w:trPr>
        <w:tc>
          <w:tcPr>
            <w:tcW w:w="3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B3501" w14:textId="77777777" w:rsidR="007325D8" w:rsidRPr="00A6703C" w:rsidRDefault="007325D8" w:rsidP="00E7508D">
            <w:pPr>
              <w:widowControl/>
              <w:spacing w:after="204"/>
              <w:jc w:val="left"/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</w:pPr>
            <w:r w:rsidRPr="00A6703C"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  <w:lastRenderedPageBreak/>
              <w:t>class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D32F8" w14:textId="77777777" w:rsidR="007325D8" w:rsidRPr="00A6703C" w:rsidRDefault="007325D8" w:rsidP="00E7508D">
            <w:pPr>
              <w:widowControl/>
              <w:spacing w:after="204"/>
              <w:jc w:val="left"/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</w:pPr>
            <w:r w:rsidRPr="00A6703C"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  <w:t>class</w:t>
            </w:r>
            <w:r w:rsidRPr="00A6703C">
              <w:rPr>
                <w:rFonts w:ascii="MS Mincho" w:eastAsia="MS Mincho" w:hAnsi="MS Mincho" w:cs="MS Mincho"/>
                <w:color w:val="333333"/>
                <w:spacing w:val="3"/>
                <w:kern w:val="0"/>
                <w:sz w:val="36"/>
              </w:rPr>
              <w:t>属性</w:t>
            </w:r>
            <w:r w:rsidRPr="00A6703C">
              <w:rPr>
                <w:rFonts w:ascii="SimSun" w:eastAsia="SimSun" w:hAnsi="SimSun" w:cs="SimSun"/>
                <w:color w:val="333333"/>
                <w:spacing w:val="3"/>
                <w:kern w:val="0"/>
                <w:sz w:val="36"/>
              </w:rPr>
              <w:t>值</w:t>
            </w:r>
          </w:p>
        </w:tc>
      </w:tr>
      <w:tr w:rsidR="007325D8" w:rsidRPr="00A6703C" w14:paraId="0EF608FB" w14:textId="77777777" w:rsidTr="007325D8">
        <w:trPr>
          <w:trHeight w:val="592"/>
        </w:trPr>
        <w:tc>
          <w:tcPr>
            <w:tcW w:w="3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9B18" w14:textId="77777777" w:rsidR="007325D8" w:rsidRPr="00A6703C" w:rsidRDefault="007325D8" w:rsidP="00E7508D">
            <w:pPr>
              <w:widowControl/>
              <w:spacing w:after="204"/>
              <w:jc w:val="left"/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</w:pPr>
            <w:r w:rsidRPr="00A6703C"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  <w:t>xpath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29E0B" w14:textId="77777777" w:rsidR="007325D8" w:rsidRPr="00A6703C" w:rsidRDefault="007325D8" w:rsidP="00E7508D">
            <w:pPr>
              <w:widowControl/>
              <w:spacing w:after="204"/>
              <w:jc w:val="left"/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</w:pPr>
            <w:r w:rsidRPr="00A6703C">
              <w:rPr>
                <w:rFonts w:ascii="Helvetica Neue" w:eastAsia="Times New Roman" w:hAnsi="Helvetica Neue" w:cs="Times New Roman"/>
                <w:color w:val="333333"/>
                <w:spacing w:val="3"/>
                <w:kern w:val="0"/>
                <w:sz w:val="36"/>
              </w:rPr>
              <w:t>xpath</w:t>
            </w:r>
            <w:r w:rsidRPr="00A6703C">
              <w:rPr>
                <w:rFonts w:ascii="MS Mincho" w:eastAsia="MS Mincho" w:hAnsi="MS Mincho" w:cs="MS Mincho"/>
                <w:color w:val="333333"/>
                <w:spacing w:val="3"/>
                <w:kern w:val="0"/>
                <w:sz w:val="36"/>
              </w:rPr>
              <w:t>表达式</w:t>
            </w:r>
          </w:p>
        </w:tc>
      </w:tr>
    </w:tbl>
    <w:p w14:paraId="0FC33B49" w14:textId="77777777" w:rsidR="00E7508D" w:rsidRPr="00A6703C" w:rsidRDefault="00E7508D" w:rsidP="00E7508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40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40"/>
        </w:rPr>
        <w:t>3.3.2.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40"/>
        </w:rPr>
        <w:t>前置代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40"/>
        </w:rPr>
        <w:t>码</w:t>
      </w:r>
    </w:p>
    <w:p w14:paraId="4FC6188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</w:p>
    <w:p w14:paraId="7DA848BC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from appium import webdriver</w:t>
      </w:r>
    </w:p>
    <w:p w14:paraId="3BFB5600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# server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启动参数</w:t>
      </w:r>
    </w:p>
    <w:p w14:paraId="341F01A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desired_caps = {}</w:t>
      </w:r>
    </w:p>
    <w:p w14:paraId="248F8B0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#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设备信息</w:t>
      </w:r>
    </w:p>
    <w:p w14:paraId="31D6900C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desired_caps['platformName'] = 'Android'</w:t>
      </w:r>
    </w:p>
    <w:p w14:paraId="0F60EEC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desired_caps['platformVersion'] = '5.1'</w:t>
      </w:r>
    </w:p>
    <w:p w14:paraId="14B5410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desired_caps['deviceName'] = '192.168.56.101:5555'</w:t>
      </w:r>
    </w:p>
    <w:p w14:paraId="088B8EB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# app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的信息</w:t>
      </w:r>
    </w:p>
    <w:p w14:paraId="6CEFDE8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desired_caps['appPackage'] = 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.settings'</w:t>
      </w:r>
    </w:p>
    <w:p w14:paraId="493889C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desired_caps['appActivity']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'.Settings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'</w:t>
      </w:r>
    </w:p>
    <w:p w14:paraId="190B767C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</w:p>
    <w:p w14:paraId="67CD33E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#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声明我们的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对象</w:t>
      </w:r>
    </w:p>
    <w:p w14:paraId="464E3D3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driver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webdriver.Remote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('http://127.0.0.1:4723/wd/hub', desired_caps)</w:t>
      </w:r>
    </w:p>
    <w:p w14:paraId="428EC483" w14:textId="77777777" w:rsidR="00E7508D" w:rsidRPr="00A6703C" w:rsidRDefault="00E7508D" w:rsidP="00E7508D">
      <w:pPr>
        <w:widowControl/>
        <w:numPr>
          <w:ilvl w:val="0"/>
          <w:numId w:val="21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40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3.3.3.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通过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id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定位</w:t>
      </w:r>
    </w:p>
    <w:p w14:paraId="7A15C082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lastRenderedPageBreak/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find_element_by_id(id_value) # id_value: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为元素的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id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属性值</w:t>
      </w:r>
    </w:p>
    <w:p w14:paraId="2F87432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:</w:t>
      </w:r>
    </w:p>
    <w:p w14:paraId="7327CF7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进入设置页面</w:t>
      </w:r>
    </w:p>
    <w:p w14:paraId="594EC6B8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通过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ID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定位方式点击搜索按钮</w:t>
      </w:r>
    </w:p>
    <w:p w14:paraId="3E2A6D9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代码实现：</w:t>
      </w:r>
    </w:p>
    <w:p w14:paraId="7CBA1CA7" w14:textId="630F9EBB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_element_by_id("com.android.settings:id/search").click()</w:t>
      </w:r>
    </w:p>
    <w:p w14:paraId="0AEA2FBA" w14:textId="6949591A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driver.quit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()</w:t>
      </w:r>
    </w:p>
    <w:p w14:paraId="5535AC30" w14:textId="77777777" w:rsidR="00E7508D" w:rsidRPr="00A6703C" w:rsidRDefault="00E7508D" w:rsidP="00E7508D">
      <w:pPr>
        <w:widowControl/>
        <w:numPr>
          <w:ilvl w:val="0"/>
          <w:numId w:val="21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3.3.4.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通过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class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定位</w:t>
      </w:r>
    </w:p>
    <w:p w14:paraId="071BA16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find_element_by_class_name(class_value) # class_value: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为元素的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class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属性值</w:t>
      </w:r>
    </w:p>
    <w:p w14:paraId="4A0CB35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64488A7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42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1.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进入设置页面</w:t>
      </w:r>
    </w:p>
    <w:p w14:paraId="4DF4AEC0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42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2.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点击搜索按钮</w:t>
      </w:r>
    </w:p>
    <w:p w14:paraId="3EE0EC7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42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3.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通过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class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定位方式点击输入框的返回按钮</w:t>
      </w:r>
    </w:p>
    <w:p w14:paraId="55DB8C1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42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代码实现：</w:t>
      </w:r>
    </w:p>
    <w:p w14:paraId="6299E415" w14:textId="1B3A8C43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42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id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点击搜索按钮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driver.find_element_by_id("com.android.settings:id/search").click()</w:t>
      </w:r>
    </w:p>
    <w:p w14:paraId="44CFED65" w14:textId="3023A8CD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420"/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class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点击输入框返回按钮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driver.find_element_by_class_name('android.widget.ImageButton').click()</w:t>
      </w:r>
    </w:p>
    <w:p w14:paraId="77D3078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42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driver.quit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()</w:t>
      </w:r>
    </w:p>
    <w:p w14:paraId="75D44C42" w14:textId="77777777" w:rsidR="00E7508D" w:rsidRPr="00A6703C" w:rsidRDefault="00E7508D" w:rsidP="00E7508D">
      <w:pPr>
        <w:widowControl/>
        <w:numPr>
          <w:ilvl w:val="0"/>
          <w:numId w:val="22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3.3.5.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通过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xpath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36"/>
        </w:rPr>
        <w:t>定位</w:t>
      </w:r>
    </w:p>
    <w:p w14:paraId="370DECC9" w14:textId="77777777" w:rsidR="00A6703C" w:rsidRDefault="00E7508D" w:rsidP="00A6703C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find_element_by_xpath(xpath_value) # xpath_value: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为可以定位到元素的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xpath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语句</w:t>
      </w:r>
    </w:p>
    <w:p w14:paraId="4C7B3149" w14:textId="2C41AAD2" w:rsidR="00E7508D" w:rsidRPr="00A6703C" w:rsidRDefault="00E7508D" w:rsidP="00A6703C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android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端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xptah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常用属性定位：</w:t>
      </w:r>
    </w:p>
    <w:p w14:paraId="2D1E9291" w14:textId="77777777" w:rsidR="00E7508D" w:rsidRPr="00A6703C" w:rsidRDefault="00E7508D" w:rsidP="00E7508D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 id ://*[contains(@resource-id,'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.settings:id/search')] </w:t>
      </w:r>
    </w:p>
    <w:p w14:paraId="08E97E60" w14:textId="77777777" w:rsidR="00E7508D" w:rsidRPr="00A6703C" w:rsidRDefault="00E7508D" w:rsidP="00E7508D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 class ://*[contains(@class,'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android.widget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.ImageButton')]</w:t>
      </w:r>
    </w:p>
    <w:p w14:paraId="00A1D71C" w14:textId="77777777" w:rsidR="00E7508D" w:rsidRPr="00A6703C" w:rsidRDefault="00E7508D" w:rsidP="00E7508D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3. text ://*[contains(@text,'WLA')]</w:t>
      </w:r>
    </w:p>
    <w:p w14:paraId="5BC6036B" w14:textId="77777777" w:rsidR="00E7508D" w:rsidRPr="00A6703C" w:rsidRDefault="00E7508D" w:rsidP="00E7508D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567E0D31" w14:textId="6E42FEEC" w:rsidR="00E7508D" w:rsidRPr="00A6703C" w:rsidRDefault="00E7508D" w:rsidP="00E7508D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模糊定位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contains(@key,value): value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可以是部分值</w:t>
      </w:r>
    </w:p>
    <w:p w14:paraId="3CCCF6A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1E1E528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1.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进入设置页面</w:t>
      </w:r>
    </w:p>
    <w:p w14:paraId="0C520A2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2.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菜单栏</w:t>
      </w:r>
    </w:p>
    <w:p w14:paraId="425C113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代码实现：</w:t>
      </w:r>
    </w:p>
    <w:p w14:paraId="610E75A0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xpath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按钮</w:t>
      </w:r>
    </w:p>
    <w:p w14:paraId="02C36FD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_element_by_xpath("//*[contains(@text,'WLA')]").click()</w:t>
      </w:r>
    </w:p>
    <w:p w14:paraId="1EA74AFA" w14:textId="77777777" w:rsidR="00E7508D" w:rsidRPr="00A6703C" w:rsidRDefault="00E7508D" w:rsidP="00E7508D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3.3.6.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定位一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组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元素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,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注意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element -&gt; elements</w:t>
      </w:r>
    </w:p>
    <w:p w14:paraId="12F41C90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应用场景为元素值重复，无法通过元素属性直接定位到某个元素，只能通过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elements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方式来选择，返回一个定位对象的列表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14:paraId="39F86C39" w14:textId="77777777" w:rsidR="00E7508D" w:rsidRPr="00A6703C" w:rsidRDefault="00E7508D" w:rsidP="00E7508D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3.3.7.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通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过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id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方式定位一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组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元素</w:t>
      </w:r>
    </w:p>
    <w:p w14:paraId="0A5C8B1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find_elements_by_id(id_value) # id_value: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为元素的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id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属性值</w:t>
      </w:r>
    </w:p>
    <w:p w14:paraId="1B51D18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2CDFAA1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1.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进入设置页面</w:t>
      </w:r>
    </w:p>
    <w:p w14:paraId="1B8C245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2.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菜单栏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(id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定位对象列表中第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1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个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14:paraId="6A5B197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代码实现：</w:t>
      </w:r>
    </w:p>
    <w:p w14:paraId="43ECA75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定位到一组元素</w:t>
      </w:r>
    </w:p>
    <w:p w14:paraId="68DDC9BE" w14:textId="751DBF50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title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_elements_by_id("com.android.settings:id/title")</w:t>
      </w:r>
    </w:p>
    <w:p w14:paraId="1F915CE3" w14:textId="11DDBC0F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打印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title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类型，预期为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list</w:t>
      </w:r>
    </w:p>
    <w:p w14:paraId="26A5224B" w14:textId="1141516F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print(type(title))</w:t>
      </w:r>
    </w:p>
    <w:p w14:paraId="28216912" w14:textId="02844FCA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取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title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返回列表中的第一个定位对象，执行点击操作</w:t>
      </w:r>
    </w:p>
    <w:p w14:paraId="24C89881" w14:textId="28F59EAC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title[0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].click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()</w:t>
      </w:r>
    </w:p>
    <w:p w14:paraId="3E8F52D9" w14:textId="77777777" w:rsidR="00E7508D" w:rsidRPr="00A6703C" w:rsidRDefault="00E7508D" w:rsidP="00E7508D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lastRenderedPageBreak/>
        <w:t>3.3.8.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通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过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class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方式定位一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组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元素</w:t>
      </w:r>
    </w:p>
    <w:p w14:paraId="1B6A1B5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find_elements_by_class_name(class_value) # class_value: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为元素的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class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属性值</w:t>
      </w:r>
    </w:p>
    <w:p w14:paraId="50A7772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4393D762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1.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进入设置页面</w:t>
      </w:r>
    </w:p>
    <w:p w14:paraId="19BAA2D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2.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菜单栏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(class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定位对象列表中第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3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个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14:paraId="2806F77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代码实现：</w:t>
      </w:r>
    </w:p>
    <w:p w14:paraId="2E4F66E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定位到一组元素</w:t>
      </w:r>
    </w:p>
    <w:p w14:paraId="372B258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title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_elements_by_class_name("android.widget.TextView")</w:t>
      </w:r>
    </w:p>
    <w:p w14:paraId="0D4C5B3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打印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title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类型，预期为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list</w:t>
      </w:r>
    </w:p>
    <w:p w14:paraId="4553B09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print(type(title))</w:t>
      </w:r>
    </w:p>
    <w:p w14:paraId="36AA240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取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title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返回列表中的第一个定位对象，执行点击操作</w:t>
      </w:r>
    </w:p>
    <w:p w14:paraId="38355A4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title[3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].click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()</w:t>
      </w:r>
    </w:p>
    <w:p w14:paraId="71D5ADBC" w14:textId="77777777" w:rsidR="00E7508D" w:rsidRPr="00A6703C" w:rsidRDefault="00E7508D" w:rsidP="00E7508D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3.3.9.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通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过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xpath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方式定位一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组</w:t>
      </w:r>
      <w:r w:rsidRPr="00A6703C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元素</w:t>
      </w:r>
    </w:p>
    <w:p w14:paraId="2D76F1D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:find_elements_by_xpath(xpath_value) # xpath_value: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为可以定位到元素的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xpath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语句</w:t>
      </w:r>
    </w:p>
    <w:p w14:paraId="4729B32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25C9DEE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1.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进入设置页面</w:t>
      </w:r>
    </w:p>
    <w:p w14:paraId="4C78ABD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2.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菜单栏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(xpath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中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class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属性定位对象列表中第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3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个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14:paraId="4C6631B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代码实现：</w:t>
      </w:r>
    </w:p>
    <w:p w14:paraId="078E6A6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定位到一组元素</w:t>
      </w:r>
    </w:p>
    <w:p w14:paraId="7D942C2E" w14:textId="2C36F418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title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_elements_by_xpath("//*[contains(@class,'widget.TextView')]")</w:t>
      </w:r>
    </w:p>
    <w:p w14:paraId="386FE735" w14:textId="533F0181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打印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title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类型，预期为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list</w:t>
      </w:r>
    </w:p>
    <w:p w14:paraId="3805B7E4" w14:textId="332981F6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print(type(title))</w:t>
      </w:r>
    </w:p>
    <w:p w14:paraId="4E6C8549" w14:textId="21DA408D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取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title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返回列表中的第一个定位对象，执行点击操作</w:t>
      </w:r>
    </w:p>
    <w:p w14:paraId="34422B18" w14:textId="4CEB2CAD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title[3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].click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()</w:t>
      </w:r>
    </w:p>
    <w:p w14:paraId="697C0EEF" w14:textId="77777777" w:rsidR="00E7508D" w:rsidRPr="00A6703C" w:rsidRDefault="00E7508D" w:rsidP="00E7508D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lastRenderedPageBreak/>
        <w:t xml:space="preserve">WebDriverWait 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36"/>
        </w:rPr>
        <w:t>显示等待操作</w:t>
      </w: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 </w:t>
      </w:r>
    </w:p>
    <w:p w14:paraId="5755D12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在一个超时时间范围内，每隔一段时间去搜索一次元素是否存在，</w:t>
      </w:r>
    </w:p>
    <w:p w14:paraId="12456EFB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如果存在返回定位对象，如果不存在直到超时时间到达，报超时异常错误。</w:t>
      </w:r>
    </w:p>
    <w:p w14:paraId="0CBF544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:WebDriverWait(driver, timeout, poll_frequency).until(method)</w:t>
      </w:r>
    </w:p>
    <w:p w14:paraId="2311BB88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参数：</w:t>
      </w:r>
    </w:p>
    <w:p w14:paraId="7A5414A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1.driver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：手机驱动对象</w:t>
      </w:r>
    </w:p>
    <w:p w14:paraId="06A9A9CF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2.timeout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：搜索超时时间</w:t>
      </w:r>
    </w:p>
    <w:p w14:paraId="35E41AFA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3.poll_frequency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：每次搜索间隔时间，默认时间为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0.5s</w:t>
      </w:r>
    </w:p>
    <w:p w14:paraId="0AEBCC2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4.method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：定位方法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匿名函数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14:paraId="1304AEA5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匿名函数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: </w:t>
      </w:r>
    </w:p>
    <w:p w14:paraId="35ACB0AE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lambda x: x</w:t>
      </w:r>
    </w:p>
    <w:p w14:paraId="3D02DAA7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等价于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python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函数：</w:t>
      </w:r>
    </w:p>
    <w:p w14:paraId="318B1189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def test(x):</w:t>
      </w:r>
    </w:p>
    <w:p w14:paraId="3F2C7894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    return x</w:t>
      </w:r>
    </w:p>
    <w:p w14:paraId="281AAE5E" w14:textId="4BE85CA5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使用示例：</w:t>
      </w:r>
    </w:p>
    <w:p w14:paraId="22A01581" w14:textId="1BC4EA1A" w:rsidR="00E7508D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WebDriverWait(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driver, timeout, poll_frequency).until(lambda x: x.find_elements_by_id(id_value))</w:t>
      </w:r>
    </w:p>
    <w:p w14:paraId="6B30D856" w14:textId="77777777" w:rsidR="00A6703C" w:rsidRPr="00A6703C" w:rsidRDefault="00A6703C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7265C908" w14:textId="7BF7C440" w:rsidR="00E7508D" w:rsidRPr="00A6703C" w:rsidRDefault="00A6703C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="00E7508D"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解释：</w:t>
      </w:r>
    </w:p>
    <w:p w14:paraId="45DE2993" w14:textId="2BB64AE0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1.x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传入值为：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，所以才可以使用定位方法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14:paraId="76EDB501" w14:textId="0B634FC4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函数运行过程：</w:t>
      </w:r>
    </w:p>
    <w:p w14:paraId="1845E7F1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1.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实例化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WebDriverWait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类，传入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对象，之后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对象被赋值给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WebDriverWait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的一个类变量：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self._driver</w:t>
      </w:r>
    </w:p>
    <w:p w14:paraId="4CDFD6B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2.until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为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WebDriverWait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类的方法，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until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传入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method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即匿名函数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，之后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method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方法会被传入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self._driver</w:t>
      </w:r>
    </w:p>
    <w:p w14:paraId="423C7C2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3.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搜索到元素后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until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返回定位对象，没有搜索到函数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until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返回超时异常错误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14:paraId="25749A73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0555E7ED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1.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进入设置页面</w:t>
      </w:r>
    </w:p>
    <w:p w14:paraId="4BAF20C6" w14:textId="7777777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    2.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通过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ID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定位方式点击搜索按钮</w:t>
      </w:r>
    </w:p>
    <w:p w14:paraId="20D30428" w14:textId="77777777" w:rsidR="00A6703C" w:rsidRDefault="00A6703C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1889362E" w14:textId="5A53470D" w:rsidR="00E7508D" w:rsidRPr="00A6703C" w:rsidRDefault="00A6703C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="00E7508D"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代码实现：</w:t>
      </w:r>
    </w:p>
    <w:p w14:paraId="647D12A6" w14:textId="77777777" w:rsid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from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selenium.webdriver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.support.wait import WebDriverWait </w:t>
      </w:r>
    </w:p>
    <w:p w14:paraId="62F04BEA" w14:textId="2D414C63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导入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WebDriverWait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类</w:t>
      </w:r>
    </w:p>
    <w:p w14:paraId="379D3B9B" w14:textId="3D1C42E3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超时时间为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30s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，每隔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1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秒搜索一次元素是否存在，如果元素存在返回定位对象并退出</w:t>
      </w:r>
    </w:p>
    <w:p w14:paraId="26047CDB" w14:textId="003EDEE7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search_button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WebDriverWait(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driver, 30, 1).until(lambda x: x.find_elements_by_id(com.android.settings:id/search))</w:t>
      </w:r>
    </w:p>
    <w:p w14:paraId="1536A558" w14:textId="06F9EEA2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search_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button.click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()</w:t>
      </w:r>
    </w:p>
    <w:p w14:paraId="6C71D4E4" w14:textId="1B9406CF" w:rsidR="00E7508D" w:rsidRPr="00A6703C" w:rsidRDefault="00E7508D" w:rsidP="00E75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36"/>
        </w:rPr>
      </w:pP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driver.quit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()</w:t>
      </w:r>
    </w:p>
    <w:p w14:paraId="66012A4F" w14:textId="77777777" w:rsidR="00E7508D" w:rsidRDefault="00E7508D" w:rsidP="00E7508D">
      <w:pPr>
        <w:rPr>
          <w:sz w:val="36"/>
        </w:rPr>
      </w:pPr>
    </w:p>
    <w:p w14:paraId="2CC9586B" w14:textId="77777777" w:rsidR="00A6703C" w:rsidRPr="00A6703C" w:rsidRDefault="00A6703C" w:rsidP="00A6703C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4"/>
          <w:szCs w:val="48"/>
        </w:rPr>
      </w:pPr>
      <w:r w:rsidRPr="00A6703C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4"/>
          <w:szCs w:val="48"/>
        </w:rPr>
        <w:t>3.4.APP</w:t>
      </w:r>
      <w:r w:rsidRPr="00A6703C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44"/>
          <w:szCs w:val="48"/>
        </w:rPr>
        <w:t>元素信息操作</w:t>
      </w:r>
      <w:r w:rsidRPr="00A6703C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4"/>
          <w:szCs w:val="48"/>
        </w:rPr>
        <w:t>API</w:t>
      </w:r>
    </w:p>
    <w:p w14:paraId="3468DF00" w14:textId="77777777" w:rsidR="00A6703C" w:rsidRPr="00A6703C" w:rsidRDefault="00A6703C" w:rsidP="00A6703C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40"/>
        </w:rPr>
      </w:pPr>
      <w:r w:rsidRPr="00A6703C">
        <w:rPr>
          <w:rFonts w:ascii="MS Mincho" w:eastAsia="MS Mincho" w:hAnsi="MS Mincho" w:cs="MS Mincho"/>
          <w:color w:val="333333"/>
          <w:spacing w:val="3"/>
          <w:kern w:val="0"/>
          <w:sz w:val="40"/>
        </w:rPr>
        <w:t>前置代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40"/>
        </w:rPr>
        <w:t>码</w:t>
      </w:r>
    </w:p>
    <w:p w14:paraId="363FCDB4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</w:p>
    <w:p w14:paraId="48C34FE7" w14:textId="16437D79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from appium import webdriver</w:t>
      </w:r>
    </w:p>
    <w:p w14:paraId="07DD1EC6" w14:textId="3631592F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# server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启动参数</w:t>
      </w:r>
    </w:p>
    <w:p w14:paraId="48F23AD7" w14:textId="1E372BD4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desired_caps = {}</w:t>
      </w:r>
    </w:p>
    <w:p w14:paraId="0FC82AB1" w14:textId="1C66291A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#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设备信息</w:t>
      </w:r>
    </w:p>
    <w:p w14:paraId="0D1A80F3" w14:textId="4C113AC0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desired_caps['platformName'] = 'Android'</w:t>
      </w:r>
    </w:p>
    <w:p w14:paraId="4CD1AA0A" w14:textId="6195D4CA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desired_caps['platformVersion'] = '5.1'</w:t>
      </w:r>
    </w:p>
    <w:p w14:paraId="22753194" w14:textId="4C07AAC5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desired_caps['deviceName'] = '192.168.56.101:5555'</w:t>
      </w:r>
    </w:p>
    <w:p w14:paraId="04FBBC7B" w14:textId="5D2F2B4B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# app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的信息</w:t>
      </w:r>
    </w:p>
    <w:p w14:paraId="487A79A0" w14:textId="1ECCDF3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desired_caps['appPackage'] = 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.settings'</w:t>
      </w:r>
    </w:p>
    <w:p w14:paraId="1D98B8C8" w14:textId="349C0C6F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desired_caps['appActivity']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'.Settings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'</w:t>
      </w:r>
    </w:p>
    <w:p w14:paraId="06F59957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</w:p>
    <w:p w14:paraId="1708596D" w14:textId="759CD361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#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声明我们的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对象</w:t>
      </w:r>
    </w:p>
    <w:p w14:paraId="365B74A1" w14:textId="18D5E1A8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lastRenderedPageBreak/>
        <w:t xml:space="preserve">driver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webdriver.Remote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('http://127.0.0.1:4723/wd/hub', desired_caps)</w:t>
      </w:r>
    </w:p>
    <w:p w14:paraId="6D9609A5" w14:textId="77777777" w:rsidR="00A6703C" w:rsidRPr="00A6703C" w:rsidRDefault="00A6703C" w:rsidP="00A6703C">
      <w:pPr>
        <w:widowControl/>
        <w:numPr>
          <w:ilvl w:val="0"/>
          <w:numId w:val="37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40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3.4.1.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点击元素</w:t>
      </w:r>
    </w:p>
    <w:p w14:paraId="2FFCF1E2" w14:textId="77777777" w:rsidR="00A6703C" w:rsidRPr="00A6703C" w:rsidRDefault="00A6703C" w:rsidP="00A6703C">
      <w:pPr>
        <w:widowControl/>
        <w:numPr>
          <w:ilvl w:val="0"/>
          <w:numId w:val="37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40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3.4.2.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发送数据到输入框</w:t>
      </w:r>
    </w:p>
    <w:p w14:paraId="15D83728" w14:textId="77777777" w:rsidR="00A6703C" w:rsidRPr="00A6703C" w:rsidRDefault="00A6703C" w:rsidP="00A6703C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send_keys(vaue) # value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：需要发送到输入框内的文本</w:t>
      </w:r>
    </w:p>
    <w:p w14:paraId="22C8BB05" w14:textId="77777777" w:rsidR="00A6703C" w:rsidRPr="00A6703C" w:rsidRDefault="00A6703C" w:rsidP="00A6703C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:</w:t>
      </w:r>
    </w:p>
    <w:p w14:paraId="09BB7F38" w14:textId="77777777" w:rsidR="00A6703C" w:rsidRPr="00A6703C" w:rsidRDefault="00A6703C" w:rsidP="00A6703C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打开设置</w:t>
      </w:r>
    </w:p>
    <w:p w14:paraId="790C36FF" w14:textId="77777777" w:rsidR="00A6703C" w:rsidRPr="00A6703C" w:rsidRDefault="00A6703C" w:rsidP="00A6703C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点击搜索按钮</w:t>
      </w:r>
    </w:p>
    <w:p w14:paraId="64A6C28E" w14:textId="77777777" w:rsidR="00A6703C" w:rsidRPr="00A6703C" w:rsidRDefault="00A6703C" w:rsidP="00A6703C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3.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输入内容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abc</w:t>
      </w:r>
    </w:p>
    <w:p w14:paraId="6C82AD68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代码实现：</w:t>
      </w:r>
    </w:p>
    <w:p w14:paraId="6C43573B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点击搜索按钮</w:t>
      </w:r>
    </w:p>
    <w:p w14:paraId="6E76545D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_element_by_id("com.android.settings:id/search").click()</w:t>
      </w:r>
    </w:p>
    <w:p w14:paraId="4C8F5D35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定位到输入框并输入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abc</w:t>
      </w:r>
    </w:p>
    <w:p w14:paraId="32F7A9F9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_element_by_id("android:id/search_src_text").send_keys("abc")</w:t>
      </w:r>
    </w:p>
    <w:p w14:paraId="624088A0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</w:p>
    <w:p w14:paraId="60C653CA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重点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:</w:t>
      </w:r>
    </w:p>
    <w:p w14:paraId="33895B47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大家可以将输入的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abc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改成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输入中文，得到的结果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: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输入框无任何值输入且程序不会抱错</w:t>
      </w:r>
    </w:p>
    <w:p w14:paraId="377F860A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解决输入中文问题：</w:t>
      </w:r>
    </w:p>
    <w:p w14:paraId="3245FFE8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</w:p>
    <w:p w14:paraId="42772BB1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1.server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启动参数增加两个参数配置</w:t>
      </w:r>
    </w:p>
    <w:p w14:paraId="70D3F8EB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    desired_caps['unicodeKeyboard'] = True</w:t>
      </w:r>
    </w:p>
    <w:p w14:paraId="0F01447D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    desired_caps['resetKeyboard'] = True</w:t>
      </w:r>
    </w:p>
    <w:p w14:paraId="3EAD1F4A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</w:p>
    <w:p w14:paraId="12963659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2.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再次运行会发现运行成功</w:t>
      </w:r>
    </w:p>
    <w:p w14:paraId="27AFAD5B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lastRenderedPageBreak/>
        <w:t xml:space="preserve">            #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点击搜索按钮</w:t>
      </w:r>
    </w:p>
    <w:p w14:paraId="199A384E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_element_by_id("com.android.settings:id/search").click()</w:t>
      </w:r>
    </w:p>
    <w:p w14:paraId="4C6EBD4F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    # 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定位到输入框并输入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abc</w:t>
      </w:r>
    </w:p>
    <w:p w14:paraId="4F6169A6" w14:textId="77777777" w:rsidR="00A6703C" w:rsidRPr="00A6703C" w:rsidRDefault="00A6703C" w:rsidP="00A670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 xml:space="preserve">            driver.find_element_by_id("android:id/search_src_text").send_keys("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传智播客</w:t>
      </w:r>
      <w:r w:rsidRPr="00A6703C">
        <w:rPr>
          <w:rFonts w:ascii="Consolas" w:hAnsi="Consolas" w:cs="Courier New"/>
          <w:color w:val="333333"/>
          <w:spacing w:val="3"/>
          <w:kern w:val="0"/>
          <w:sz w:val="28"/>
          <w:szCs w:val="20"/>
          <w:bdr w:val="none" w:sz="0" w:space="0" w:color="auto" w:frame="1"/>
        </w:rPr>
        <w:t>")</w:t>
      </w:r>
    </w:p>
    <w:p w14:paraId="671ED8FF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40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3.4.3.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清空输入框内容</w:t>
      </w:r>
    </w:p>
    <w:p w14:paraId="2577AAB8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clear()</w:t>
      </w:r>
    </w:p>
    <w:p w14:paraId="7ADD26E3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:</w:t>
      </w:r>
    </w:p>
    <w:p w14:paraId="1129CEB3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打开设置</w:t>
      </w:r>
    </w:p>
    <w:p w14:paraId="0BEB62CD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点击搜索按钮</w:t>
      </w:r>
    </w:p>
    <w:p w14:paraId="603A07AC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3.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输入内容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abc</w:t>
      </w:r>
    </w:p>
    <w:p w14:paraId="2D4529FA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4.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删除已输入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abc</w:t>
      </w:r>
    </w:p>
    <w:p w14:paraId="51682327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代码实现：</w:t>
      </w:r>
    </w:p>
    <w:p w14:paraId="23196603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点击搜索按钮</w:t>
      </w:r>
    </w:p>
    <w:p w14:paraId="206B4893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_element_by_id("com.android.settings:id/search").click()</w:t>
      </w:r>
    </w:p>
    <w:p w14:paraId="4ECBEDD1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定位到输入框并输入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abc</w:t>
      </w:r>
    </w:p>
    <w:p w14:paraId="006F5088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input_text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_element_by_id("android:id/search_src_text")</w:t>
      </w:r>
    </w:p>
    <w:p w14:paraId="49713092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输入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abc</w:t>
      </w:r>
    </w:p>
    <w:p w14:paraId="16612F9A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input_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text.send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_keys("abc")</w:t>
      </w:r>
    </w:p>
    <w:p w14:paraId="296BEEBA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time.sleep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(1)</w:t>
      </w:r>
    </w:p>
    <w:p w14:paraId="2CB22FDC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删除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abc</w:t>
      </w:r>
    </w:p>
    <w:p w14:paraId="4AE2E00A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input_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text.clear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()</w:t>
      </w:r>
    </w:p>
    <w:p w14:paraId="7CB9C6A8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40"/>
        </w:rPr>
      </w:pP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3.4.4.</w:t>
      </w:r>
      <w:r w:rsidRPr="00A6703C">
        <w:rPr>
          <w:rFonts w:ascii="Helvetica Neue" w:hAnsi="Helvetica Neue" w:cs="Times New Roman"/>
          <w:color w:val="333333"/>
          <w:spacing w:val="3"/>
          <w:kern w:val="0"/>
          <w:sz w:val="40"/>
        </w:rPr>
        <w:t>获取元素的文本内容</w:t>
      </w:r>
    </w:p>
    <w:p w14:paraId="7E0711DD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方法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: text</w:t>
      </w:r>
    </w:p>
    <w:p w14:paraId="70454EC8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lastRenderedPageBreak/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业务场景：</w:t>
      </w:r>
    </w:p>
    <w:p w14:paraId="2DEC4678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进入设置</w:t>
      </w:r>
    </w:p>
    <w:p w14:paraId="5C582E27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获取所有元素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class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属性为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“android.widget.TextView”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的文本内容</w:t>
      </w:r>
    </w:p>
    <w:p w14:paraId="3DEF6FBA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代码实现：</w:t>
      </w:r>
    </w:p>
    <w:p w14:paraId="259DF914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text_vlaue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_elements_by_class_name("android.widget.TextView")</w:t>
      </w:r>
    </w:p>
    <w:p w14:paraId="38694B2F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for i in text_vlaue:</w:t>
      </w:r>
    </w:p>
    <w:p w14:paraId="3A761886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    print(i.text)</w:t>
      </w:r>
    </w:p>
    <w:p w14:paraId="5F97AD56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执行结果：</w:t>
      </w:r>
    </w:p>
    <w:p w14:paraId="58E1A238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设置</w:t>
      </w:r>
    </w:p>
    <w:p w14:paraId="63192059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</w:p>
    <w:p w14:paraId="55FAE6A6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无线和网络</w:t>
      </w:r>
    </w:p>
    <w:p w14:paraId="156F52DD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WLAN</w:t>
      </w:r>
    </w:p>
    <w:p w14:paraId="6ACA929E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更多</w:t>
      </w:r>
    </w:p>
    <w:p w14:paraId="7867A949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设备</w:t>
      </w:r>
    </w:p>
    <w:p w14:paraId="3BD65952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显示</w:t>
      </w:r>
    </w:p>
    <w:p w14:paraId="292D65BF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提示音和通知</w:t>
      </w:r>
    </w:p>
    <w:p w14:paraId="4DA52AC0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存储</w:t>
      </w:r>
    </w:p>
    <w:p w14:paraId="5465E3D6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40"/>
        </w:rPr>
      </w:pPr>
      <w:r w:rsidRPr="00A6703C">
        <w:rPr>
          <w:rFonts w:ascii="Helvetica Neue" w:eastAsia="Times New Roman" w:hAnsi="Helvetica Neue" w:cs="Times New Roman"/>
          <w:color w:val="333333"/>
          <w:spacing w:val="3"/>
          <w:kern w:val="0"/>
          <w:sz w:val="40"/>
        </w:rPr>
        <w:t>3.4.5.</w:t>
      </w:r>
      <w:r w:rsidRPr="00A6703C">
        <w:rPr>
          <w:rFonts w:ascii="SimSun" w:eastAsia="SimSun" w:hAnsi="SimSun" w:cs="SimSun"/>
          <w:color w:val="333333"/>
          <w:spacing w:val="3"/>
          <w:kern w:val="0"/>
          <w:sz w:val="40"/>
        </w:rPr>
        <w:t>获取元素的属性值</w:t>
      </w:r>
    </w:p>
    <w:p w14:paraId="63E26BA5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方法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: get_attribute(value) # value: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元素的属性</w:t>
      </w:r>
    </w:p>
    <w:p w14:paraId="00489028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⚠️ value='name'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返回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content-desc / text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属性值</w:t>
      </w:r>
    </w:p>
    <w:p w14:paraId="7ACF01A1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⚠️ value='text'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返回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text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的属性值</w:t>
      </w:r>
    </w:p>
    <w:p w14:paraId="727E790B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⚠️ value='className'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返回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class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属性值，只有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API=&gt;18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才能支持</w:t>
      </w:r>
    </w:p>
    <w:p w14:paraId="78F69773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⚠️ value='resourceId'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返回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resource-id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属性值，只有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API=&gt;18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才能支持</w:t>
      </w:r>
    </w:p>
    <w:p w14:paraId="271D0BBE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业务场景：</w:t>
      </w:r>
    </w:p>
    <w:p w14:paraId="20584055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进入设置</w:t>
      </w:r>
    </w:p>
    <w:p w14:paraId="74A8BB37" w14:textId="77777777" w:rsidR="00A6703C" w:rsidRPr="00A6703C" w:rsidRDefault="00A6703C" w:rsidP="00A6703C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获取搜索按钮的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content-desc</w:t>
      </w:r>
      <w:r w:rsidRPr="00A6703C">
        <w:rPr>
          <w:rFonts w:ascii="Consolas" w:hAnsi="Consolas" w:cs="Courier New"/>
          <w:color w:val="333333"/>
          <w:spacing w:val="3"/>
          <w:kern w:val="0"/>
          <w:sz w:val="22"/>
          <w:szCs w:val="17"/>
          <w:bdr w:val="none" w:sz="0" w:space="0" w:color="auto" w:frame="1"/>
        </w:rPr>
        <w:t>属性值</w:t>
      </w:r>
    </w:p>
    <w:p w14:paraId="082331FB" w14:textId="77777777" w:rsidR="00A6703C" w:rsidRPr="00A6703C" w:rsidRDefault="00A6703C" w:rsidP="00A6703C">
      <w:pPr>
        <w:widowControl/>
        <w:jc w:val="left"/>
        <w:rPr>
          <w:rFonts w:ascii="Times New Roman" w:eastAsia="Times New Roman" w:hAnsi="Times New Roman" w:cs="Times New Roman"/>
          <w:kern w:val="0"/>
          <w:sz w:val="44"/>
        </w:rPr>
      </w:pPr>
    </w:p>
    <w:p w14:paraId="4129FF05" w14:textId="77777777" w:rsidR="00A6703C" w:rsidRDefault="00A6703C" w:rsidP="00E7508D">
      <w:pPr>
        <w:rPr>
          <w:sz w:val="36"/>
        </w:rPr>
      </w:pPr>
    </w:p>
    <w:p w14:paraId="276B3FFE" w14:textId="0CFB2FE9" w:rsidR="00E7508D" w:rsidRPr="00A6703C" w:rsidRDefault="00E7508D" w:rsidP="00C416C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firstLine="82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</w:p>
    <w:p w14:paraId="5882C804" w14:textId="77777777" w:rsidR="00C416CD" w:rsidRPr="00A6703C" w:rsidRDefault="00C416CD" w:rsidP="00C416C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</w:p>
    <w:p w14:paraId="2C402C01" w14:textId="77777777" w:rsidR="00C416CD" w:rsidRPr="00C416CD" w:rsidRDefault="00C416CD" w:rsidP="00C416CD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52"/>
          <w:szCs w:val="48"/>
        </w:rPr>
      </w:pPr>
      <w:r w:rsidRPr="00C416CD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52"/>
          <w:szCs w:val="48"/>
        </w:rPr>
        <w:t>3.5.APP</w:t>
      </w:r>
      <w:r w:rsidRPr="00C416CD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52"/>
          <w:szCs w:val="48"/>
        </w:rPr>
        <w:t>元素事件操作</w:t>
      </w:r>
      <w:r w:rsidRPr="00C416CD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52"/>
          <w:szCs w:val="48"/>
        </w:rPr>
        <w:t>API</w:t>
      </w:r>
    </w:p>
    <w:p w14:paraId="34E4E114" w14:textId="77777777" w:rsidR="00C416CD" w:rsidRPr="00C416CD" w:rsidRDefault="00C416CD" w:rsidP="00C416CD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3.5.1.</w:t>
      </w:r>
      <w:r w:rsidRPr="00C416CD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前置代</w:t>
      </w:r>
      <w:r w:rsidRPr="00C416CD">
        <w:rPr>
          <w:rFonts w:ascii="SimSun" w:eastAsia="SimSun" w:hAnsi="SimSun" w:cs="SimSun"/>
          <w:color w:val="333333"/>
          <w:spacing w:val="3"/>
          <w:kern w:val="0"/>
          <w:sz w:val="36"/>
        </w:rPr>
        <w:t>码</w:t>
      </w:r>
    </w:p>
    <w:p w14:paraId="4B9B9761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2B0B3949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from appium import webdriver</w:t>
      </w:r>
    </w:p>
    <w:p w14:paraId="68A15F36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server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启动参数</w:t>
      </w:r>
    </w:p>
    <w:p w14:paraId="11CE9594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 = {}</w:t>
      </w:r>
    </w:p>
    <w:p w14:paraId="3D4D0504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设备信息</w:t>
      </w:r>
    </w:p>
    <w:p w14:paraId="4EC63169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desired_caps['platformName'] = 'Android'</w:t>
      </w:r>
    </w:p>
    <w:p w14:paraId="24626383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desired_caps['platformVersion'] = '5.1'</w:t>
      </w:r>
    </w:p>
    <w:p w14:paraId="6D904E50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desired_caps['deviceName'] = '192.168.56.101:5555'</w:t>
      </w:r>
    </w:p>
    <w:p w14:paraId="541935F8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app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的信息</w:t>
      </w:r>
    </w:p>
    <w:p w14:paraId="66383BF0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desired_caps['appPackage'] = 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.settings'</w:t>
      </w:r>
    </w:p>
    <w:p w14:paraId="16606605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desired_caps['appActivity']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'.Settings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</w:t>
      </w:r>
    </w:p>
    <w:p w14:paraId="0B367CA6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4458B3F0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声明我们的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对象</w:t>
      </w:r>
    </w:p>
    <w:p w14:paraId="19FBCA8B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driver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webdriver.Remote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('http://127.0.0.1:4723/wd/hub', desired_caps)</w:t>
      </w:r>
    </w:p>
    <w:p w14:paraId="6B95ED7E" w14:textId="77777777" w:rsidR="00C416CD" w:rsidRPr="00C416CD" w:rsidRDefault="00C416CD" w:rsidP="00C416CD">
      <w:pPr>
        <w:widowControl/>
        <w:numPr>
          <w:ilvl w:val="0"/>
          <w:numId w:val="31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3.5.2.swip</w:t>
      </w: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滑动事件</w:t>
      </w:r>
    </w:p>
    <w:p w14:paraId="71C4E10C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⚠️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从一个坐标位置滑动到另一个坐标位置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,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只能是两个点之间的滑动</w:t>
      </w:r>
    </w:p>
    <w:p w14:paraId="28FA8751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swipe(start_x, start_y, end_x, end_y, duration=None)</w:t>
      </w:r>
    </w:p>
    <w:p w14:paraId="2E25EEF1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004C5617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1.start_x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：起点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0B8F6F39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2.start_y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：起点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18AAA066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3.end_x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终点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64D81DDE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4.end_y,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终点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51FEC0C6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lastRenderedPageBreak/>
        <w:t xml:space="preserve">      5.duration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滑动这个操作一共持续的时间长度，单位：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ms</w:t>
      </w:r>
    </w:p>
    <w:p w14:paraId="35365C79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业务场景：</w:t>
      </w:r>
    </w:p>
    <w:p w14:paraId="0186610F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</w:t>
      </w:r>
    </w:p>
    <w:p w14:paraId="1B461A6C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从坐标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(148,659)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滑动到坐标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(148,248)</w:t>
      </w:r>
    </w:p>
    <w:p w14:paraId="6B706DE3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53347BD6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滑动没有持续时间</w:t>
      </w:r>
    </w:p>
    <w:p w14:paraId="1F7FA539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driver.swipe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(188,659,148,248)</w:t>
      </w:r>
    </w:p>
    <w:p w14:paraId="7EF2456F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滑动持续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5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秒的时间</w:t>
      </w:r>
    </w:p>
    <w:p w14:paraId="2F5EA956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driver.swipe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(188,659,148,248,5000)</w:t>
      </w:r>
    </w:p>
    <w:p w14:paraId="5D932560" w14:textId="77777777" w:rsidR="00C416CD" w:rsidRPr="00C416CD" w:rsidRDefault="00C416CD" w:rsidP="00C416CD">
      <w:pPr>
        <w:widowControl/>
        <w:numPr>
          <w:ilvl w:val="0"/>
          <w:numId w:val="31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3.5.3.scroll</w:t>
      </w: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滑动事件</w:t>
      </w:r>
    </w:p>
    <w:p w14:paraId="710DCB9C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⚠️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从一个元素滑动到另一个元素，直到页面自动停止</w:t>
      </w:r>
    </w:p>
    <w:p w14:paraId="3949038D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scroll(origin_el, destination_el)</w:t>
      </w:r>
    </w:p>
    <w:p w14:paraId="411A1702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20F178F3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1.origin_el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：滑动开始的元素</w:t>
      </w:r>
    </w:p>
    <w:p w14:paraId="6AB9D838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2.destination_el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：滑动结束的元素</w:t>
      </w:r>
    </w:p>
    <w:p w14:paraId="76A8C34B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业务场景：</w:t>
      </w:r>
    </w:p>
    <w:p w14:paraId="4359041D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进入设置页</w:t>
      </w:r>
    </w:p>
    <w:p w14:paraId="48FFADB8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模拟手指从存储菜单位置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菜单位置的上滑操作</w:t>
      </w:r>
    </w:p>
    <w:p w14:paraId="13B835E0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1CF79789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定位到存储菜单栏</w:t>
      </w:r>
    </w:p>
    <w:p w14:paraId="617D2F58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el1 =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存储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')]")</w:t>
      </w:r>
    </w:p>
    <w:p w14:paraId="1A8E353D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定位到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菜单栏</w:t>
      </w:r>
    </w:p>
    <w:p w14:paraId="5C9D18B6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el2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_element_by_xpath("//*[contains(@text,'WLAN')]")</w:t>
      </w:r>
    </w:p>
    <w:p w14:paraId="11C9D6C3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执行滑动操作</w:t>
      </w:r>
    </w:p>
    <w:p w14:paraId="0740A5C0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driver.scroll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(el1,el2)</w:t>
      </w:r>
    </w:p>
    <w:p w14:paraId="56235EFC" w14:textId="77777777" w:rsidR="00C416CD" w:rsidRPr="00C416CD" w:rsidRDefault="00C416CD" w:rsidP="00C416CD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3.5.4.drag</w:t>
      </w:r>
      <w:r w:rsidRPr="00C416CD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拖拽事件</w:t>
      </w:r>
    </w:p>
    <w:p w14:paraId="25FFD825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⚠️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从一个元素滑动到另一个元素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,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第二个元素替代第一个元素原本屏幕上的位置</w:t>
      </w:r>
    </w:p>
    <w:p w14:paraId="6313BAD0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drag_and_drop(origin_el, destination_el)</w:t>
      </w:r>
    </w:p>
    <w:p w14:paraId="06F2A052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lastRenderedPageBreak/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24FD2CB4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1.origin_el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：滑动开始的元素</w:t>
      </w:r>
    </w:p>
    <w:p w14:paraId="1FA8B0BC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2.destination_el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：滑动结束的元素</w:t>
      </w:r>
    </w:p>
    <w:p w14:paraId="2590F0BE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业务场景：</w:t>
      </w:r>
    </w:p>
    <w:p w14:paraId="447077B3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进入设置页</w:t>
      </w:r>
    </w:p>
    <w:p w14:paraId="29ACDD3A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模拟手指将存储菜单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滑动到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菜单栏位置</w:t>
      </w:r>
    </w:p>
    <w:p w14:paraId="67AFD3AF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5F58C3B4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定位到存储菜单栏</w:t>
      </w:r>
    </w:p>
    <w:p w14:paraId="6B58B624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el1 =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存储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')]")</w:t>
      </w:r>
    </w:p>
    <w:p w14:paraId="4550768B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定位到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菜单栏</w:t>
      </w:r>
    </w:p>
    <w:p w14:paraId="3AE088E4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el2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_element_by_xpath("//*[contains(@text,'WLAN')]")</w:t>
      </w:r>
    </w:p>
    <w:p w14:paraId="52F056DD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执行滑动操作</w:t>
      </w:r>
    </w:p>
    <w:p w14:paraId="6941336D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driver.drag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_and_drop(el1,el2)</w:t>
      </w:r>
    </w:p>
    <w:p w14:paraId="055EBFF5" w14:textId="77777777" w:rsidR="00C416CD" w:rsidRPr="00C416CD" w:rsidRDefault="00C416CD" w:rsidP="00C416CD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3.5.5.</w:t>
      </w:r>
      <w:r w:rsidRPr="00C416CD">
        <w:rPr>
          <w:rFonts w:ascii="SimSun" w:eastAsia="SimSun" w:hAnsi="SimSun" w:cs="SimSun"/>
          <w:color w:val="333333"/>
          <w:spacing w:val="3"/>
          <w:kern w:val="0"/>
          <w:sz w:val="36"/>
        </w:rPr>
        <w:t>应用置于后台事</w:t>
      </w:r>
      <w:r w:rsidRPr="00C416CD">
        <w:rPr>
          <w:rFonts w:ascii="MS Mincho" w:eastAsia="MS Mincho" w:hAnsi="MS Mincho" w:cs="MS Mincho"/>
          <w:color w:val="333333"/>
          <w:spacing w:val="3"/>
          <w:kern w:val="0"/>
          <w:sz w:val="36"/>
        </w:rPr>
        <w:t>件</w:t>
      </w:r>
    </w:p>
    <w:p w14:paraId="1EF6C7F0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APP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放置后台，模拟热启动</w:t>
      </w:r>
    </w:p>
    <w:p w14:paraId="7C6102EC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background_app(seconds)</w:t>
      </w:r>
    </w:p>
    <w:p w14:paraId="30BA158A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6DD92812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1.seconds: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停留在后台的时间，单位：秒</w:t>
      </w:r>
    </w:p>
    <w:p w14:paraId="3EE32BAE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业务场景：</w:t>
      </w:r>
    </w:p>
    <w:p w14:paraId="2C0F96D7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进入设置页</w:t>
      </w:r>
    </w:p>
    <w:p w14:paraId="6D1A8DC5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将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APP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置于后台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5s</w:t>
      </w:r>
    </w:p>
    <w:p w14:paraId="2EBDAC56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3D893D21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driver.background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_app(5)</w:t>
      </w:r>
    </w:p>
    <w:p w14:paraId="54FAE551" w14:textId="77777777" w:rsidR="00C416CD" w:rsidRPr="00A6703C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效果：</w:t>
      </w:r>
    </w:p>
    <w:p w14:paraId="383C3575" w14:textId="77777777" w:rsidR="00C416CD" w:rsidRPr="00C416CD" w:rsidRDefault="00C416CD" w:rsidP="00C416CD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app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置于后台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5s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后，再次展示当前页面</w:t>
      </w:r>
    </w:p>
    <w:p w14:paraId="78DBABF5" w14:textId="77777777" w:rsidR="00C416CD" w:rsidRPr="00A6703C" w:rsidRDefault="00C416CD" w:rsidP="00E7508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</w:p>
    <w:p w14:paraId="1E60C9C5" w14:textId="77777777" w:rsidR="00C416CD" w:rsidRPr="00C416CD" w:rsidRDefault="00C416CD" w:rsidP="00C416CD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52"/>
          <w:szCs w:val="48"/>
        </w:rPr>
      </w:pPr>
      <w:r w:rsidRPr="00C416CD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52"/>
          <w:szCs w:val="48"/>
        </w:rPr>
        <w:t>3.6.APP</w:t>
      </w:r>
      <w:r w:rsidRPr="00C416CD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52"/>
          <w:szCs w:val="48"/>
        </w:rPr>
        <w:t>模</w:t>
      </w:r>
      <w:r w:rsidRPr="00C416CD">
        <w:rPr>
          <w:rFonts w:ascii="SimSun" w:eastAsia="SimSun" w:hAnsi="SimSun" w:cs="SimSun"/>
          <w:b/>
          <w:bCs/>
          <w:color w:val="333333"/>
          <w:spacing w:val="3"/>
          <w:kern w:val="36"/>
          <w:sz w:val="52"/>
          <w:szCs w:val="48"/>
        </w:rPr>
        <w:t>拟</w:t>
      </w:r>
      <w:r w:rsidRPr="00C416CD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52"/>
          <w:szCs w:val="48"/>
        </w:rPr>
        <w:t>手</w:t>
      </w:r>
      <w:r w:rsidRPr="00C416CD">
        <w:rPr>
          <w:rFonts w:ascii="SimSun" w:eastAsia="SimSun" w:hAnsi="SimSun" w:cs="SimSun"/>
          <w:b/>
          <w:bCs/>
          <w:color w:val="333333"/>
          <w:spacing w:val="3"/>
          <w:kern w:val="36"/>
          <w:sz w:val="52"/>
          <w:szCs w:val="48"/>
        </w:rPr>
        <w:t>势</w:t>
      </w:r>
      <w:r w:rsidRPr="00C416CD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52"/>
          <w:szCs w:val="48"/>
        </w:rPr>
        <w:t>高</w:t>
      </w:r>
      <w:r w:rsidRPr="00C416CD">
        <w:rPr>
          <w:rFonts w:ascii="SimSun" w:eastAsia="SimSun" w:hAnsi="SimSun" w:cs="SimSun"/>
          <w:b/>
          <w:bCs/>
          <w:color w:val="333333"/>
          <w:spacing w:val="3"/>
          <w:kern w:val="36"/>
          <w:sz w:val="52"/>
          <w:szCs w:val="48"/>
        </w:rPr>
        <w:t>级</w:t>
      </w:r>
      <w:r w:rsidRPr="00C416CD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52"/>
          <w:szCs w:val="48"/>
        </w:rPr>
        <w:t>操作</w:t>
      </w:r>
    </w:p>
    <w:p w14:paraId="02295679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TouchAction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AppiumDriver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的辅助类，主要针对手势操作，比如滑动、长按、拖动等，</w:t>
      </w:r>
    </w:p>
    <w:p w14:paraId="06E71383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原理是将一系列的动作放在一个链条中发送到服务器，服务器接受到该链条后，解析各个动作，逐个执行。</w:t>
      </w:r>
    </w:p>
    <w:p w14:paraId="69E43ADE" w14:textId="77777777" w:rsidR="00C416CD" w:rsidRPr="00C416CD" w:rsidRDefault="00C416CD" w:rsidP="00C416CD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3.6.1.</w:t>
      </w:r>
      <w:r w:rsidRPr="00C416CD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前置代</w:t>
      </w:r>
      <w:r w:rsidRPr="00C416CD">
        <w:rPr>
          <w:rFonts w:ascii="SimSun" w:eastAsia="SimSun" w:hAnsi="SimSun" w:cs="SimSun"/>
          <w:color w:val="333333"/>
          <w:spacing w:val="3"/>
          <w:kern w:val="0"/>
          <w:sz w:val="36"/>
        </w:rPr>
        <w:t>码</w:t>
      </w:r>
    </w:p>
    <w:p w14:paraId="73B342E8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3F1AC142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from appium import webdriver</w:t>
      </w:r>
    </w:p>
    <w:p w14:paraId="0074C7F0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server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启动参数</w:t>
      </w:r>
    </w:p>
    <w:p w14:paraId="1B26F631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 = {}</w:t>
      </w:r>
    </w:p>
    <w:p w14:paraId="40BF6B87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设备信息</w:t>
      </w:r>
    </w:p>
    <w:p w14:paraId="0A8CE217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desired_caps['platformName'] = 'Android'</w:t>
      </w:r>
    </w:p>
    <w:p w14:paraId="59CA4573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desired_caps['platformVersion'] = '5.1'</w:t>
      </w:r>
    </w:p>
    <w:p w14:paraId="3FD7365A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desired_caps['deviceName'] = '192.168.56.101:5555'</w:t>
      </w:r>
    </w:p>
    <w:p w14:paraId="3E4CF1EA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app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的信息</w:t>
      </w:r>
    </w:p>
    <w:p w14:paraId="28E961F8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desired_caps['appPackage'] = 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.settings'</w:t>
      </w:r>
    </w:p>
    <w:p w14:paraId="1C603745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desired_caps['appActivity']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'.Settings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</w:t>
      </w:r>
    </w:p>
    <w:p w14:paraId="3235132E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392D9FA2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声明我们的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对象</w:t>
      </w:r>
    </w:p>
    <w:p w14:paraId="2651CE1D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driver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webdriver.Remote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('http://127.0.0.1:4723/wd/hub', desired_caps)</w:t>
      </w:r>
    </w:p>
    <w:p w14:paraId="2B5CF438" w14:textId="77777777" w:rsidR="00C416CD" w:rsidRPr="00C416CD" w:rsidRDefault="00C416CD" w:rsidP="00C416CD">
      <w:pPr>
        <w:widowControl/>
        <w:numPr>
          <w:ilvl w:val="0"/>
          <w:numId w:val="33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 xml:space="preserve">⚠️ </w:t>
      </w: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所有手势都要通过执行函数才会运行</w:t>
      </w: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.</w:t>
      </w:r>
    </w:p>
    <w:p w14:paraId="2811DF56" w14:textId="77777777" w:rsidR="00C416CD" w:rsidRPr="00C416CD" w:rsidRDefault="00C416CD" w:rsidP="00C416CD">
      <w:pPr>
        <w:widowControl/>
        <w:numPr>
          <w:ilvl w:val="0"/>
          <w:numId w:val="33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3.6.2.</w:t>
      </w: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手指轻敲操作</w:t>
      </w:r>
    </w:p>
    <w:p w14:paraId="50B1BBA9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模拟手指轻敲一下屏幕操作</w:t>
      </w:r>
    </w:p>
    <w:p w14:paraId="4D791EEE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tap(element=None, x=None, y=None)</w:t>
      </w:r>
    </w:p>
    <w:p w14:paraId="3AA476D0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perform()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发送命令到服务器执行操作</w:t>
      </w:r>
    </w:p>
    <w:p w14:paraId="526EE80C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03C8F013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1.element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：被定位到的元素</w:t>
      </w:r>
    </w:p>
    <w:p w14:paraId="4EAEC8F7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lastRenderedPageBreak/>
        <w:t xml:space="preserve">      2.x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：相对于元素左上角的坐标，通常会使用元素的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2260912F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3.y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：通常会使用元素的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6DAE8FAA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业务场景：</w:t>
      </w:r>
    </w:p>
    <w:p w14:paraId="5CCA538F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</w:t>
      </w:r>
    </w:p>
    <w:p w14:paraId="58F476E1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选项</w:t>
      </w:r>
    </w:p>
    <w:p w14:paraId="35817F17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43F557AB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通过元素定位方式敲击屏幕</w:t>
      </w:r>
    </w:p>
    <w:p w14:paraId="36310B72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el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_element_by_xpath("//*[contains(@text,'WLAN')]")</w:t>
      </w:r>
    </w:p>
    <w:p w14:paraId="1290E377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).tap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(el).perform()</w:t>
      </w:r>
    </w:p>
    <w:p w14:paraId="5B7317E8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69690AA7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通过坐标方式敲击屏幕，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坐标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:x=155,y=250</w:t>
      </w:r>
    </w:p>
    <w:p w14:paraId="7DCA8DAB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).tap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(x=155,y=250).perform()</w:t>
      </w:r>
    </w:p>
    <w:p w14:paraId="5EA9D3A1" w14:textId="77777777" w:rsidR="00C416CD" w:rsidRPr="00C416CD" w:rsidRDefault="00C416CD" w:rsidP="00C416CD">
      <w:pPr>
        <w:widowControl/>
        <w:numPr>
          <w:ilvl w:val="0"/>
          <w:numId w:val="33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3.6.3.</w:t>
      </w: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手指按操作</w:t>
      </w:r>
    </w:p>
    <w:p w14:paraId="3428A0BB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模拟手指按下屏幕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,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按就要对应着离开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.</w:t>
      </w:r>
    </w:p>
    <w:p w14:paraId="15AAE63A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:press(el=None, x=None, y=None)</w:t>
      </w:r>
    </w:p>
    <w:p w14:paraId="584EECB3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release()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结束动作，手指离开屏幕</w:t>
      </w:r>
    </w:p>
    <w:p w14:paraId="66DB809E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0DE21554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1.element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：被定位到的元素</w:t>
      </w:r>
    </w:p>
    <w:p w14:paraId="3558E885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：通常会使用元素的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2EDD0837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3.y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：通常会使用元素的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7090EDE9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</w:t>
      </w:r>
    </w:p>
    <w:p w14:paraId="0303EBE0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</w:t>
      </w:r>
    </w:p>
    <w:p w14:paraId="487C96F6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选项</w:t>
      </w:r>
    </w:p>
    <w:p w14:paraId="6EB84A1C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2F0016D9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通过元素定位方式按下屏幕</w:t>
      </w:r>
    </w:p>
    <w:p w14:paraId="31795448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el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_element_by_xpath("//*[contains(@text,'WLAN')]")</w:t>
      </w:r>
    </w:p>
    <w:p w14:paraId="16A312A5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).press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(el).release().perform()</w:t>
      </w:r>
    </w:p>
    <w:p w14:paraId="090EF82C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1E535441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通过坐标方式按下屏幕，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坐标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:x=155,y=250</w:t>
      </w:r>
    </w:p>
    <w:p w14:paraId="7DD3F1CA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).tap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(x=155,y=250).release().perform()</w:t>
      </w:r>
    </w:p>
    <w:p w14:paraId="46EFCAB8" w14:textId="77777777" w:rsidR="00C416CD" w:rsidRPr="00C416CD" w:rsidRDefault="00C416CD" w:rsidP="00C416CD">
      <w:pPr>
        <w:widowControl/>
        <w:numPr>
          <w:ilvl w:val="0"/>
          <w:numId w:val="33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lastRenderedPageBreak/>
        <w:t>3.6.4.</w:t>
      </w: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等待操作</w:t>
      </w:r>
    </w:p>
    <w:p w14:paraId="7840C3E4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wait(ms=0)</w:t>
      </w:r>
    </w:p>
    <w:p w14:paraId="67A7F3DE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3143772C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ms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：暂停的毫秒数</w:t>
      </w:r>
    </w:p>
    <w:p w14:paraId="043F9F91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</w:t>
      </w:r>
    </w:p>
    <w:p w14:paraId="17D92338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</w:t>
      </w:r>
    </w:p>
    <w:p w14:paraId="0028CEE6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选项</w:t>
      </w:r>
    </w:p>
    <w:p w14:paraId="3895FFD5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3.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长按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WiredSSID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选项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5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秒</w:t>
      </w:r>
    </w:p>
    <w:p w14:paraId="6D8463A5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0AEFB44B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</w:p>
    <w:p w14:paraId="28E464C2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_element_by_xpath("//*[contains(@text,'WLAN')]").click()</w:t>
      </w:r>
    </w:p>
    <w:p w14:paraId="5CFA3334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定位到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WiredSSID</w:t>
      </w:r>
    </w:p>
    <w:p w14:paraId="058B2BBC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el =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_element_by_id("android:id/title")</w:t>
      </w:r>
    </w:p>
    <w:p w14:paraId="4719769B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通过元素定位方式长按元素</w:t>
      </w:r>
    </w:p>
    <w:p w14:paraId="36E7F1B3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).press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(el).wait(5000).perform()</w:t>
      </w:r>
    </w:p>
    <w:p w14:paraId="7B302E40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026B3F5F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通过坐标方式模拟长按元素</w:t>
      </w:r>
    </w:p>
    <w:p w14:paraId="676AC533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添加等待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有长按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／不添加等待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无长按效果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</w:t>
      </w:r>
    </w:p>
    <w:p w14:paraId="061C1D62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).press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(x=770,y=667).wait(5000).release().perform()</w:t>
      </w:r>
    </w:p>
    <w:p w14:paraId="7F9FF9A3" w14:textId="77777777" w:rsidR="00C416CD" w:rsidRPr="00C416CD" w:rsidRDefault="00C416CD" w:rsidP="00C416CD">
      <w:pPr>
        <w:widowControl/>
        <w:numPr>
          <w:ilvl w:val="0"/>
          <w:numId w:val="33"/>
        </w:numPr>
        <w:shd w:val="clear" w:color="auto" w:fill="FFFFFF"/>
        <w:spacing w:after="204"/>
        <w:ind w:left="0"/>
        <w:jc w:val="left"/>
        <w:rPr>
          <w:rFonts w:ascii="Helvetica Neue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3.6.5.</w:t>
      </w:r>
      <w:r w:rsidRPr="00C416CD">
        <w:rPr>
          <w:rFonts w:ascii="Helvetica Neue" w:hAnsi="Helvetica Neue" w:cs="Times New Roman"/>
          <w:color w:val="333333"/>
          <w:spacing w:val="3"/>
          <w:kern w:val="0"/>
          <w:sz w:val="36"/>
        </w:rPr>
        <w:t>手指长按操作</w:t>
      </w:r>
    </w:p>
    <w:p w14:paraId="3738D588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模拟手机按下屏幕一段时间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,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按就要对应着离开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.</w:t>
      </w:r>
    </w:p>
    <w:p w14:paraId="1A648ADD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long_press(el=None, x=None, y=None, duration=1000)</w:t>
      </w:r>
    </w:p>
    <w:p w14:paraId="1E300C91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345EC6B5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1.element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：被定位到的元素</w:t>
      </w:r>
    </w:p>
    <w:p w14:paraId="32F9D1CA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：通常会使用元素的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34F20987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3.y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：通常会使用元素的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轴坐标</w:t>
      </w:r>
    </w:p>
    <w:p w14:paraId="44643D09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4.duration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：持续时间，默认为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1000ms</w:t>
      </w:r>
    </w:p>
    <w:p w14:paraId="54865690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</w:t>
      </w:r>
    </w:p>
    <w:p w14:paraId="40B3B96A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lastRenderedPageBreak/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</w:t>
      </w:r>
    </w:p>
    <w:p w14:paraId="49DCEEF3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选项</w:t>
      </w:r>
    </w:p>
    <w:p w14:paraId="3BC7B925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3.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长按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WiredSSID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选项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5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秒</w:t>
      </w:r>
    </w:p>
    <w:p w14:paraId="78168440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12DC73DA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点击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WLAN</w:t>
      </w:r>
    </w:p>
    <w:p w14:paraId="2E553B8D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_element_by_xpath("//*[contains(@text,'WLAN')]").click()</w:t>
      </w:r>
    </w:p>
    <w:p w14:paraId="16DA6365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定位到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WiredSSID</w:t>
      </w:r>
    </w:p>
    <w:p w14:paraId="5323E4FE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el =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_element_by_id("android:id/title")</w:t>
      </w:r>
    </w:p>
    <w:p w14:paraId="2314D32B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通过元素定位方式长按元素</w:t>
      </w:r>
    </w:p>
    <w:p w14:paraId="70F5EBDD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).long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_press(el,duration=5000).release().perform()</w:t>
      </w:r>
    </w:p>
    <w:p w14:paraId="256675EC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</w:p>
    <w:p w14:paraId="66C6A34B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通过坐标方式长按元素，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WiredSSID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坐标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:x=770,y=667</w:t>
      </w:r>
    </w:p>
    <w:p w14:paraId="6D7355CD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添加等待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有长按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／不添加等待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无长按效果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</w:t>
      </w:r>
    </w:p>
    <w:p w14:paraId="7CAF8657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).long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_press(x=770,y=667).perform()</w:t>
      </w:r>
    </w:p>
    <w:p w14:paraId="74C1B4F5" w14:textId="77777777" w:rsidR="00C416CD" w:rsidRPr="00C416CD" w:rsidRDefault="00C416CD" w:rsidP="00C416C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3.6.6.</w:t>
      </w:r>
      <w:r w:rsidRPr="00C416CD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手指移</w:t>
      </w:r>
      <w:r w:rsidRPr="00C416CD">
        <w:rPr>
          <w:rFonts w:ascii="SimSun" w:eastAsia="SimSun" w:hAnsi="SimSun" w:cs="SimSun"/>
          <w:color w:val="333333"/>
          <w:spacing w:val="3"/>
          <w:kern w:val="0"/>
          <w:sz w:val="36"/>
        </w:rPr>
        <w:t>动</w:t>
      </w:r>
      <w:r w:rsidRPr="00C416CD">
        <w:rPr>
          <w:rFonts w:ascii="MS Mincho" w:eastAsia="MS Mincho" w:hAnsi="MS Mincho" w:cs="MS Mincho"/>
          <w:color w:val="333333"/>
          <w:spacing w:val="3"/>
          <w:kern w:val="0"/>
          <w:sz w:val="36"/>
        </w:rPr>
        <w:t>操作</w:t>
      </w:r>
    </w:p>
    <w:p w14:paraId="464816DC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模拟手机的滑动操作</w:t>
      </w:r>
    </w:p>
    <w:p w14:paraId="56A1D980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move_to(el=None, x=None, y=None)</w:t>
      </w:r>
    </w:p>
    <w:p w14:paraId="1A21ECB4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</w:t>
      </w:r>
    </w:p>
    <w:p w14:paraId="228269C5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1.el: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定位的元素</w:t>
      </w:r>
    </w:p>
    <w:p w14:paraId="00205CC6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2.x: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相对于前一个元素的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X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轴偏移量</w:t>
      </w:r>
    </w:p>
    <w:p w14:paraId="7493BFDD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3.y: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相对于前一个元素的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Y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轴偏移量</w:t>
      </w:r>
    </w:p>
    <w:p w14:paraId="63347A5E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1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</w:t>
      </w:r>
    </w:p>
    <w:p w14:paraId="6F4764C0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进入设置</w:t>
      </w:r>
    </w:p>
    <w:p w14:paraId="20F11C94" w14:textId="77777777" w:rsidR="00C416CD" w:rsidRPr="00A6703C" w:rsidRDefault="00C416CD" w:rsidP="00C416CD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向上滑动屏幕</w:t>
      </w:r>
    </w:p>
    <w:p w14:paraId="5CE212EF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代码实现：</w:t>
      </w:r>
    </w:p>
    <w:p w14:paraId="67FD4B5D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定位到存储</w:t>
      </w:r>
    </w:p>
    <w:p w14:paraId="7B41283E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el =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存储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')]")</w:t>
      </w:r>
    </w:p>
    <w:p w14:paraId="0DB1BD3A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定位到更多</w:t>
      </w:r>
    </w:p>
    <w:p w14:paraId="76B5005B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el1 =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更多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')]")</w:t>
      </w:r>
    </w:p>
    <w:p w14:paraId="18DB9C4C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元素方式滑动</w:t>
      </w:r>
    </w:p>
    <w:p w14:paraId="3C07BF30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).press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(el).move_to(el1).release().perform()</w:t>
      </w:r>
    </w:p>
    <w:p w14:paraId="103E7B64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坐标的方式向上滑动</w:t>
      </w:r>
    </w:p>
    <w:p w14:paraId="481074D5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).press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(x=240,y=1000).move_to(x=0,y=-400).release().perform() </w:t>
      </w:r>
    </w:p>
    <w:p w14:paraId="3A5EF07D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⚠️ press().move_to()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实际使用的是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TouchAction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方法，需要给相对坐标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14:paraId="673CAE78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).press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(x=240,y=600).wait(100).move_to(x=240,y=100).release().perform()</w:t>
      </w:r>
    </w:p>
    <w:p w14:paraId="1DFE213D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⚠️ press().wait().move_to()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实际调用的是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swip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方法，会向下拉，感觉属于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bug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，可在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log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中查询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swip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，不建议这么用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14:paraId="394DED5D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2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：</w:t>
      </w:r>
    </w:p>
    <w:p w14:paraId="7D97D835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1.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进入设置</w:t>
      </w:r>
    </w:p>
    <w:p w14:paraId="454E57C6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2.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向上滑动屏幕到可见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"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安全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"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选项</w:t>
      </w:r>
    </w:p>
    <w:p w14:paraId="698A1DC5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3.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进入到安全</w:t>
      </w:r>
    </w:p>
    <w:p w14:paraId="72A4FC69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4.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点击屏幕锁定方式</w:t>
      </w:r>
    </w:p>
    <w:p w14:paraId="3E742CEC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5.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点击图案</w:t>
      </w:r>
    </w:p>
    <w:p w14:paraId="09EC3F6A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6.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绘制图案</w:t>
      </w:r>
    </w:p>
    <w:p w14:paraId="47498BA4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代码实现：</w:t>
      </w:r>
    </w:p>
    <w:p w14:paraId="6B7EED04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WLAN</w:t>
      </w:r>
    </w:p>
    <w:p w14:paraId="7F579581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el1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driver.find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_element_by_xpath("//*[contains(@text,'WLAN')]")</w:t>
      </w:r>
    </w:p>
    <w:p w14:paraId="5E0F7B29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定位到存储</w:t>
      </w:r>
    </w:p>
    <w:p w14:paraId="12F4B322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el2 =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存储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')]")</w:t>
      </w:r>
    </w:p>
    <w:p w14:paraId="5088CDA8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存储上滑到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WLAN</w:t>
      </w:r>
    </w:p>
    <w:p w14:paraId="2B46899D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driver.drag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_and_drop(el2,el1)</w:t>
      </w:r>
    </w:p>
    <w:p w14:paraId="4C1A0EDF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定位到用户</w:t>
      </w:r>
    </w:p>
    <w:p w14:paraId="1EB95BC1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el3 =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用户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')]")</w:t>
      </w:r>
    </w:p>
    <w:p w14:paraId="4801AD51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注意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这次使用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drag_and_drop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方法，传入的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"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存储定位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"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仍使用其原始在屏幕上的位置，所以是由存储滑动到用户才可以上滑，否则需要重新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"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定位存储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"</w:t>
      </w:r>
    </w:p>
    <w:p w14:paraId="0362CABB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存储上滑倒用户位置</w:t>
      </w:r>
    </w:p>
    <w:p w14:paraId="0008144C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driver.drag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_and_drop(el2,el3)</w:t>
      </w:r>
    </w:p>
    <w:p w14:paraId="50FF491A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点击安全按钮</w:t>
      </w:r>
    </w:p>
    <w:p w14:paraId="6CA44BB4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安全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')]").click()</w:t>
      </w:r>
    </w:p>
    <w:p w14:paraId="75F91706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点击屏幕锁定方式按钮</w:t>
      </w:r>
    </w:p>
    <w:p w14:paraId="6FF52AE7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屏幕锁定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')]").click()</w:t>
      </w:r>
    </w:p>
    <w:p w14:paraId="2B7BC526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点击图案按钮</w:t>
      </w:r>
    </w:p>
    <w:p w14:paraId="46470591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driver.find_element_by_xpath("//*[contains(@text,'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图案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')]").click()</w:t>
      </w:r>
    </w:p>
    <w:p w14:paraId="2DAD5F72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绘制图案四个坐标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1:(244,967) 2:(723,967) 3:(723,1442) 4:(244,1916)</w:t>
      </w:r>
    </w:p>
    <w:p w14:paraId="6F337519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TouchAction(driver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).press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(x=244,y=967).wait(100).move_to(x=479,y=0).wait(100)\</w:t>
      </w:r>
    </w:p>
    <w:p w14:paraId="2420345F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  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.move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_to(x=0,y=475).wait(100).move_to(x=-479,y=474).release().perform()</w:t>
      </w:r>
    </w:p>
    <w:p w14:paraId="0285F6C2" w14:textId="77777777" w:rsidR="00C416CD" w:rsidRPr="00C416CD" w:rsidRDefault="00C416CD" w:rsidP="00C416CD">
      <w:pPr>
        <w:widowControl/>
        <w:jc w:val="left"/>
        <w:rPr>
          <w:rFonts w:ascii="Times New Roman" w:eastAsia="Times New Roman" w:hAnsi="Times New Roman" w:cs="Times New Roman"/>
          <w:kern w:val="0"/>
          <w:sz w:val="36"/>
        </w:rPr>
      </w:pPr>
    </w:p>
    <w:p w14:paraId="68582693" w14:textId="77777777" w:rsidR="00C416CD" w:rsidRPr="00A6703C" w:rsidRDefault="00E7508D" w:rsidP="00E7508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  <w:r w:rsidRPr="00A6703C">
        <w:rPr>
          <w:rFonts w:ascii="MS Mincho" w:eastAsia="MS Mincho" w:hAnsi="MS Mincho" w:cs="MS Mincho"/>
          <w:color w:val="262626"/>
          <w:kern w:val="0"/>
          <w:sz w:val="44"/>
          <w:szCs w:val="32"/>
        </w:rPr>
        <w:lastRenderedPageBreak/>
        <w:t> </w:t>
      </w:r>
      <w:r w:rsidRPr="00A6703C">
        <w:rPr>
          <w:rFonts w:ascii="Helvetica Neue" w:hAnsi="Helvetica Neue" w:cs="Helvetica Neue"/>
          <w:noProof/>
          <w:color w:val="262626"/>
          <w:kern w:val="0"/>
          <w:sz w:val="44"/>
          <w:szCs w:val="32"/>
        </w:rPr>
        <w:drawing>
          <wp:inline distT="0" distB="0" distL="0" distR="0" wp14:anchorId="418103BE" wp14:editId="0D7972DB">
            <wp:extent cx="6072351" cy="4528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328" cy="457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03C">
        <w:rPr>
          <w:rFonts w:ascii="Consolas" w:hAnsi="Consolas" w:cs="Consolas"/>
          <w:color w:val="262626"/>
          <w:kern w:val="0"/>
          <w:sz w:val="36"/>
          <w:szCs w:val="27"/>
        </w:rPr>
        <w:t xml:space="preserve">  </w:t>
      </w:r>
    </w:p>
    <w:p w14:paraId="18CCB4CB" w14:textId="77777777" w:rsidR="00C416CD" w:rsidRPr="00A6703C" w:rsidRDefault="00C416CD" w:rsidP="00E7508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</w:p>
    <w:p w14:paraId="00407CA2" w14:textId="77777777" w:rsidR="00C416CD" w:rsidRPr="00C416CD" w:rsidRDefault="00C416CD" w:rsidP="00C416CD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72"/>
          <w:szCs w:val="48"/>
        </w:rPr>
      </w:pPr>
      <w:r w:rsidRPr="00C416CD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72"/>
          <w:szCs w:val="48"/>
        </w:rPr>
        <w:t>3.7.</w:t>
      </w:r>
      <w:r w:rsidRPr="00C416CD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72"/>
          <w:szCs w:val="48"/>
        </w:rPr>
        <w:t>手机操作</w:t>
      </w:r>
      <w:r w:rsidRPr="00C416CD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72"/>
          <w:szCs w:val="48"/>
        </w:rPr>
        <w:t>API</w:t>
      </w:r>
    </w:p>
    <w:p w14:paraId="44F9FEC2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针对手机的一些常用设置功能进行操作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14:paraId="45AF4340" w14:textId="77777777" w:rsidR="00C416CD" w:rsidRPr="00C416CD" w:rsidRDefault="00C416CD" w:rsidP="00C416CD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3.7.1.</w:t>
      </w:r>
      <w:r w:rsidRPr="00C416CD">
        <w:rPr>
          <w:rFonts w:ascii="MS Mincho" w:eastAsia="MS Mincho" w:hAnsi="MS Mincho" w:cs="MS Mincho"/>
          <w:color w:val="333333"/>
          <w:spacing w:val="3"/>
          <w:kern w:val="0"/>
          <w:sz w:val="36"/>
        </w:rPr>
        <w:t>前置代</w:t>
      </w:r>
      <w:r w:rsidRPr="00C416CD">
        <w:rPr>
          <w:rFonts w:ascii="SimSun" w:eastAsia="SimSun" w:hAnsi="SimSun" w:cs="SimSun"/>
          <w:color w:val="333333"/>
          <w:spacing w:val="3"/>
          <w:kern w:val="0"/>
          <w:sz w:val="36"/>
        </w:rPr>
        <w:t>码</w:t>
      </w:r>
    </w:p>
    <w:p w14:paraId="6FB3D041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60493DEE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from appium import webdriver</w:t>
      </w:r>
    </w:p>
    <w:p w14:paraId="74D9B816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server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启动参数</w:t>
      </w:r>
    </w:p>
    <w:p w14:paraId="5F782205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 = {}</w:t>
      </w:r>
    </w:p>
    <w:p w14:paraId="1EBE07BD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设备信息</w:t>
      </w:r>
    </w:p>
    <w:p w14:paraId="7B3BA30A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desired_caps['platformName'] = 'Android'</w:t>
      </w:r>
    </w:p>
    <w:p w14:paraId="39EABE7A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desired_caps['platformVersion'] = '5.1'</w:t>
      </w:r>
    </w:p>
    <w:p w14:paraId="7D9A344B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desired_caps['deviceName'] = '192.168.56.101:5555'</w:t>
      </w:r>
    </w:p>
    <w:p w14:paraId="1FD5299E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app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的信息</w:t>
      </w:r>
    </w:p>
    <w:p w14:paraId="4FAA5C5A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desired_caps['appPackage'] = '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com.android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.settings'</w:t>
      </w:r>
    </w:p>
    <w:p w14:paraId="55A5CD40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desired_caps['appActivity']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'.Settings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'</w:t>
      </w:r>
    </w:p>
    <w:p w14:paraId="54BFE0F2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</w:p>
    <w:p w14:paraId="602595CE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# 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声明我们的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driver</w:t>
      </w: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对象</w:t>
      </w:r>
    </w:p>
    <w:p w14:paraId="1CF0DD46" w14:textId="77777777" w:rsidR="00C416CD" w:rsidRPr="00A6703C" w:rsidRDefault="00C416CD" w:rsidP="00C416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 xml:space="preserve">    driver =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webdriver.Remote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Cs w:val="20"/>
          <w:bdr w:val="none" w:sz="0" w:space="0" w:color="auto" w:frame="1"/>
        </w:rPr>
        <w:t>('http://127.0.0.1:4723/wd/hub', desired_caps)</w:t>
      </w:r>
    </w:p>
    <w:p w14:paraId="5F658D4F" w14:textId="77777777" w:rsidR="00C416CD" w:rsidRPr="00C416CD" w:rsidRDefault="00C416CD" w:rsidP="00C416C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3.7.2.</w:t>
      </w:r>
      <w:r w:rsidRPr="00C416CD">
        <w:rPr>
          <w:rFonts w:ascii="SimSun" w:eastAsia="SimSun" w:hAnsi="SimSun" w:cs="SimSun"/>
          <w:color w:val="333333"/>
          <w:spacing w:val="3"/>
          <w:kern w:val="0"/>
          <w:sz w:val="36"/>
        </w:rPr>
        <w:t>获取手机时间</w:t>
      </w:r>
    </w:p>
    <w:p w14:paraId="55EB0975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device_time</w:t>
      </w:r>
    </w:p>
    <w:p w14:paraId="34D6ADB6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2AD301A6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#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获取当前手机的时间</w:t>
      </w:r>
    </w:p>
    <w:p w14:paraId="7BF311AC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print(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driver.device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_time)</w:t>
      </w:r>
    </w:p>
    <w:p w14:paraId="36F9E18E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执行结果：</w:t>
      </w:r>
    </w:p>
    <w:p w14:paraId="2B4ED7FC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Wed Dec 27 08:52:45 EST 2017</w:t>
      </w:r>
    </w:p>
    <w:p w14:paraId="0AC09865" w14:textId="77777777" w:rsidR="00C416CD" w:rsidRPr="00C416CD" w:rsidRDefault="00C416CD" w:rsidP="00C416C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3.7.3.</w:t>
      </w:r>
      <w:r w:rsidRPr="00C416CD">
        <w:rPr>
          <w:rFonts w:ascii="SimSun" w:eastAsia="SimSun" w:hAnsi="SimSun" w:cs="SimSun"/>
          <w:color w:val="333333"/>
          <w:spacing w:val="3"/>
          <w:kern w:val="0"/>
          <w:sz w:val="36"/>
        </w:rPr>
        <w:t>获取手机的宽</w:t>
      </w:r>
      <w:r w:rsidRPr="00C416CD">
        <w:rPr>
          <w:rFonts w:ascii="MS Mincho" w:eastAsia="MS Mincho" w:hAnsi="MS Mincho" w:cs="MS Mincho"/>
          <w:color w:val="333333"/>
          <w:spacing w:val="3"/>
          <w:kern w:val="0"/>
          <w:sz w:val="36"/>
        </w:rPr>
        <w:t>高</w:t>
      </w:r>
    </w:p>
    <w:p w14:paraId="19A316DD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获取手机的宽高，可以根据宽高做一些坐标的操作</w:t>
      </w:r>
    </w:p>
    <w:p w14:paraId="20B0CA4B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get_window_size()</w:t>
      </w:r>
    </w:p>
    <w:p w14:paraId="394D66F4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697371F5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print(driver.get_window_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size(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))</w:t>
      </w:r>
    </w:p>
    <w:p w14:paraId="0CE7C39C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执行结果：</w:t>
      </w:r>
    </w:p>
    <w:p w14:paraId="3247F7F6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{'height': 800, 'width': 480}</w:t>
      </w:r>
    </w:p>
    <w:p w14:paraId="0E006C5D" w14:textId="77777777" w:rsidR="00C416CD" w:rsidRPr="00C416CD" w:rsidRDefault="00C416CD" w:rsidP="00C416C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</w:pPr>
      <w:r w:rsidRPr="00C416CD">
        <w:rPr>
          <w:rFonts w:ascii="Helvetica Neue" w:eastAsia="Times New Roman" w:hAnsi="Helvetica Neue" w:cs="Times New Roman"/>
          <w:color w:val="333333"/>
          <w:spacing w:val="3"/>
          <w:kern w:val="0"/>
          <w:sz w:val="36"/>
        </w:rPr>
        <w:t>3.7.4.</w:t>
      </w:r>
      <w:r w:rsidRPr="00C416CD">
        <w:rPr>
          <w:rFonts w:ascii="SimSun" w:eastAsia="SimSun" w:hAnsi="SimSun" w:cs="SimSun"/>
          <w:color w:val="333333"/>
          <w:spacing w:val="3"/>
          <w:kern w:val="0"/>
          <w:sz w:val="36"/>
        </w:rPr>
        <w:t>发送键到设备</w:t>
      </w:r>
    </w:p>
    <w:p w14:paraId="4149F703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模拟系统键值的操作，比如操作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honme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键，音量键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,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返回键等。</w:t>
      </w:r>
    </w:p>
    <w:p w14:paraId="4D961604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方法：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keyevent(keycode, metastate=None):</w:t>
      </w:r>
    </w:p>
    <w:p w14:paraId="11D76ED3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参数：</w:t>
      </w:r>
    </w:p>
    <w:p w14:paraId="10C34030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lastRenderedPageBreak/>
        <w:t xml:space="preserve">      keycode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：发送给设备的关键代码</w:t>
      </w:r>
    </w:p>
    <w:p w14:paraId="2D82395F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metastate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：关于被发送的关键代码的元信息，一般为默认值</w:t>
      </w:r>
    </w:p>
    <w:p w14:paraId="77DFB35F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业务场景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:</w:t>
      </w:r>
    </w:p>
    <w:p w14:paraId="5BF136C0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1.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打开设置</w:t>
      </w:r>
    </w:p>
    <w:p w14:paraId="4FCE4BAD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2.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按多次音量增加键</w:t>
      </w:r>
    </w:p>
    <w:p w14:paraId="383A0337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</w:t>
      </w: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代码实现：</w:t>
      </w:r>
    </w:p>
    <w:p w14:paraId="249A26E1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for i in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range(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3):</w:t>
      </w:r>
    </w:p>
    <w:p w14:paraId="48D24DAB" w14:textId="77777777" w:rsidR="00C416CD" w:rsidRPr="00A6703C" w:rsidRDefault="00C416CD" w:rsidP="00C416CD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</w:pPr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 xml:space="preserve">          </w:t>
      </w:r>
      <w:proofErr w:type="gramStart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driver.keyevent</w:t>
      </w:r>
      <w:proofErr w:type="gramEnd"/>
      <w:r w:rsidRPr="00A6703C">
        <w:rPr>
          <w:rFonts w:ascii="Consolas" w:hAnsi="Consolas" w:cs="Courier New"/>
          <w:color w:val="333333"/>
          <w:spacing w:val="3"/>
          <w:kern w:val="0"/>
          <w:sz w:val="21"/>
          <w:szCs w:val="17"/>
          <w:bdr w:val="none" w:sz="0" w:space="0" w:color="auto" w:frame="1"/>
        </w:rPr>
        <w:t>(24)</w:t>
      </w:r>
    </w:p>
    <w:p w14:paraId="46FA8159" w14:textId="77777777" w:rsidR="00C416CD" w:rsidRPr="00C416CD" w:rsidRDefault="00C416CD" w:rsidP="00C416CD">
      <w:pPr>
        <w:widowControl/>
        <w:jc w:val="left"/>
        <w:rPr>
          <w:rFonts w:ascii="Times New Roman" w:eastAsia="Times New Roman" w:hAnsi="Times New Roman" w:cs="Times New Roman"/>
          <w:kern w:val="0"/>
          <w:sz w:val="36"/>
        </w:rPr>
      </w:pPr>
    </w:p>
    <w:p w14:paraId="13410036" w14:textId="77777777" w:rsidR="00C416CD" w:rsidRPr="00A6703C" w:rsidRDefault="00C416CD" w:rsidP="00E7508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36"/>
          <w:szCs w:val="27"/>
        </w:rPr>
      </w:pPr>
    </w:p>
    <w:p w14:paraId="3FB1D908" w14:textId="77777777" w:rsidR="00E7508D" w:rsidRPr="00A6703C" w:rsidRDefault="00E7508D" w:rsidP="00E7508D">
      <w:pPr>
        <w:ind w:left="960"/>
        <w:rPr>
          <w:sz w:val="36"/>
        </w:rPr>
      </w:pPr>
    </w:p>
    <w:sectPr w:rsidR="00E7508D" w:rsidRPr="00A6703C" w:rsidSect="008173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AB026F9"/>
    <w:multiLevelType w:val="multilevel"/>
    <w:tmpl w:val="AFD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C262DE"/>
    <w:multiLevelType w:val="multilevel"/>
    <w:tmpl w:val="55A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D55B53"/>
    <w:multiLevelType w:val="multilevel"/>
    <w:tmpl w:val="AE7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442A2B"/>
    <w:multiLevelType w:val="hybridMultilevel"/>
    <w:tmpl w:val="F47A77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311375F"/>
    <w:multiLevelType w:val="multilevel"/>
    <w:tmpl w:val="DC4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B61AAF"/>
    <w:multiLevelType w:val="hybridMultilevel"/>
    <w:tmpl w:val="D996E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F215D86"/>
    <w:multiLevelType w:val="multilevel"/>
    <w:tmpl w:val="7560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F820BA"/>
    <w:multiLevelType w:val="multilevel"/>
    <w:tmpl w:val="6B5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262EF0"/>
    <w:multiLevelType w:val="multilevel"/>
    <w:tmpl w:val="DBF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FA2C5F"/>
    <w:multiLevelType w:val="multilevel"/>
    <w:tmpl w:val="DBA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FF43A7"/>
    <w:multiLevelType w:val="multilevel"/>
    <w:tmpl w:val="412E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19129F"/>
    <w:multiLevelType w:val="multilevel"/>
    <w:tmpl w:val="2624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200972"/>
    <w:multiLevelType w:val="hybridMultilevel"/>
    <w:tmpl w:val="14627B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C734175"/>
    <w:multiLevelType w:val="multilevel"/>
    <w:tmpl w:val="CA7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0A71FA"/>
    <w:multiLevelType w:val="multilevel"/>
    <w:tmpl w:val="CB8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314ACA"/>
    <w:multiLevelType w:val="multilevel"/>
    <w:tmpl w:val="C41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626F61"/>
    <w:multiLevelType w:val="multilevel"/>
    <w:tmpl w:val="6876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535112"/>
    <w:multiLevelType w:val="multilevel"/>
    <w:tmpl w:val="D14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5B53A5"/>
    <w:multiLevelType w:val="hybridMultilevel"/>
    <w:tmpl w:val="635AE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33F5BFB"/>
    <w:multiLevelType w:val="multilevel"/>
    <w:tmpl w:val="D82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80650B"/>
    <w:multiLevelType w:val="multilevel"/>
    <w:tmpl w:val="666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EA318F"/>
    <w:multiLevelType w:val="multilevel"/>
    <w:tmpl w:val="075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A051F2"/>
    <w:multiLevelType w:val="multilevel"/>
    <w:tmpl w:val="E21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1A79E0"/>
    <w:multiLevelType w:val="multilevel"/>
    <w:tmpl w:val="A59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0B57A3"/>
    <w:multiLevelType w:val="multilevel"/>
    <w:tmpl w:val="8CBE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787563"/>
    <w:multiLevelType w:val="multilevel"/>
    <w:tmpl w:val="6030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447D64"/>
    <w:multiLevelType w:val="hybridMultilevel"/>
    <w:tmpl w:val="359C0ABC"/>
    <w:lvl w:ilvl="0" w:tplc="C62C006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4">
    <w:nsid w:val="70E55C9B"/>
    <w:multiLevelType w:val="multilevel"/>
    <w:tmpl w:val="D308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4E6BEA"/>
    <w:multiLevelType w:val="multilevel"/>
    <w:tmpl w:val="6180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5B6CD6"/>
    <w:multiLevelType w:val="multilevel"/>
    <w:tmpl w:val="4CF4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892836"/>
    <w:multiLevelType w:val="hybridMultilevel"/>
    <w:tmpl w:val="D94818E4"/>
    <w:lvl w:ilvl="0" w:tplc="AFD2843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lowerLetter"/>
      <w:lvlText w:val="%5)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lowerLetter"/>
      <w:lvlText w:val="%8)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31"/>
  </w:num>
  <w:num w:numId="9">
    <w:abstractNumId w:val="14"/>
  </w:num>
  <w:num w:numId="10">
    <w:abstractNumId w:val="25"/>
  </w:num>
  <w:num w:numId="11">
    <w:abstractNumId w:val="17"/>
  </w:num>
  <w:num w:numId="12">
    <w:abstractNumId w:val="30"/>
  </w:num>
  <w:num w:numId="13">
    <w:abstractNumId w:val="7"/>
  </w:num>
  <w:num w:numId="14">
    <w:abstractNumId w:val="27"/>
  </w:num>
  <w:num w:numId="15">
    <w:abstractNumId w:val="26"/>
  </w:num>
  <w:num w:numId="16">
    <w:abstractNumId w:val="12"/>
  </w:num>
  <w:num w:numId="17">
    <w:abstractNumId w:val="10"/>
  </w:num>
  <w:num w:numId="18">
    <w:abstractNumId w:val="37"/>
  </w:num>
  <w:num w:numId="19">
    <w:abstractNumId w:val="22"/>
  </w:num>
  <w:num w:numId="20">
    <w:abstractNumId w:val="16"/>
  </w:num>
  <w:num w:numId="21">
    <w:abstractNumId w:val="28"/>
  </w:num>
  <w:num w:numId="22">
    <w:abstractNumId w:val="18"/>
  </w:num>
  <w:num w:numId="23">
    <w:abstractNumId w:val="35"/>
  </w:num>
  <w:num w:numId="24">
    <w:abstractNumId w:val="23"/>
  </w:num>
  <w:num w:numId="25">
    <w:abstractNumId w:val="34"/>
  </w:num>
  <w:num w:numId="26">
    <w:abstractNumId w:val="20"/>
  </w:num>
  <w:num w:numId="27">
    <w:abstractNumId w:val="9"/>
  </w:num>
  <w:num w:numId="28">
    <w:abstractNumId w:val="19"/>
  </w:num>
  <w:num w:numId="29">
    <w:abstractNumId w:val="33"/>
  </w:num>
  <w:num w:numId="30">
    <w:abstractNumId w:val="29"/>
  </w:num>
  <w:num w:numId="31">
    <w:abstractNumId w:val="36"/>
  </w:num>
  <w:num w:numId="32">
    <w:abstractNumId w:val="8"/>
  </w:num>
  <w:num w:numId="33">
    <w:abstractNumId w:val="15"/>
  </w:num>
  <w:num w:numId="34">
    <w:abstractNumId w:val="24"/>
  </w:num>
  <w:num w:numId="35">
    <w:abstractNumId w:val="32"/>
  </w:num>
  <w:num w:numId="36">
    <w:abstractNumId w:val="13"/>
  </w:num>
  <w:num w:numId="37">
    <w:abstractNumId w:val="21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24"/>
    <w:rsid w:val="00215FD2"/>
    <w:rsid w:val="002711CF"/>
    <w:rsid w:val="004A6929"/>
    <w:rsid w:val="007325D8"/>
    <w:rsid w:val="0081737C"/>
    <w:rsid w:val="00976D4F"/>
    <w:rsid w:val="00A6703C"/>
    <w:rsid w:val="00C416CD"/>
    <w:rsid w:val="00E7508D"/>
    <w:rsid w:val="00F9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577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508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508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75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7508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7508D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7508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E7508D"/>
    <w:pPr>
      <w:ind w:firstLineChars="200" w:firstLine="420"/>
    </w:pPr>
  </w:style>
  <w:style w:type="character" w:customStyle="1" w:styleId="apple-converted-space">
    <w:name w:val="apple-converted-space"/>
    <w:basedOn w:val="a0"/>
    <w:rsid w:val="00E7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32</Pages>
  <Words>2689</Words>
  <Characters>15330</Characters>
  <Application>Microsoft Macintosh Word</Application>
  <DocSecurity>0</DocSecurity>
  <Lines>127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2020-01-06T01:28:00Z</dcterms:created>
  <dcterms:modified xsi:type="dcterms:W3CDTF">2020-01-06T01:58:00Z</dcterms:modified>
</cp:coreProperties>
</file>